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4034B" w14:textId="3018D7AD" w:rsidR="00F5689F" w:rsidRPr="00702223" w:rsidRDefault="00C85B84" w:rsidP="00702223">
      <w:pPr>
        <w:rPr>
          <w:sz w:val="22"/>
          <w:szCs w:val="14"/>
        </w:rPr>
      </w:pPr>
      <w:r w:rsidRPr="00702223">
        <w:rPr>
          <w:noProof/>
          <w:sz w:val="22"/>
          <w:szCs w:val="14"/>
          <w:lang w:val="en-AU" w:eastAsia="en-AU" w:bidi="ar-SA"/>
        </w:rPr>
        <mc:AlternateContent>
          <mc:Choice Requires="wpg">
            <w:drawing>
              <wp:anchor distT="0" distB="0" distL="114300" distR="114300" simplePos="0" relativeHeight="251668480" behindDoc="1" locked="1" layoutInCell="1" allowOverlap="1" wp14:anchorId="0D0BDE21" wp14:editId="173D5E05">
                <wp:simplePos x="0" y="0"/>
                <wp:positionH relativeFrom="column">
                  <wp:posOffset>-457200</wp:posOffset>
                </wp:positionH>
                <wp:positionV relativeFrom="paragraph">
                  <wp:posOffset>-914400</wp:posOffset>
                </wp:positionV>
                <wp:extent cx="7589520" cy="10058400"/>
                <wp:effectExtent l="0" t="0" r="0" b="0"/>
                <wp:wrapNone/>
                <wp:docPr id="22" name="Group 2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876680" id="Group 22" o:spid="_x0000_s1026" alt="Decorative"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1C030B71" w14:textId="48874012" w:rsidR="000342D8" w:rsidRPr="000342D8" w:rsidRDefault="007F5BCA" w:rsidP="000342D8">
      <w:pPr>
        <w:pStyle w:val="BodyContactInfo"/>
        <w:rPr>
          <w:rStyle w:val="Greentext"/>
        </w:rPr>
      </w:pPr>
      <w:r>
        <w:rPr>
          <w:rStyle w:val="Greentext"/>
        </w:rPr>
        <w:t>8756 Main Street</w:t>
      </w:r>
      <w:r w:rsidR="000342D8" w:rsidRPr="000342D8">
        <w:rPr>
          <w:rStyle w:val="Greentext"/>
        </w:rPr>
        <w:t xml:space="preserve"> </w:t>
      </w:r>
    </w:p>
    <w:p w14:paraId="1B9446FC" w14:textId="314B830F" w:rsidR="002A5ECC" w:rsidRPr="000342D8" w:rsidRDefault="007F5BCA" w:rsidP="002A5ECC">
      <w:pPr>
        <w:pStyle w:val="BodyContactInfo"/>
        <w:rPr>
          <w:rStyle w:val="Greentext"/>
        </w:rPr>
      </w:pPr>
      <w:r>
        <w:rPr>
          <w:rStyle w:val="Greentext"/>
        </w:rPr>
        <w:t>Durban, KwaZulu-Natal 4001</w:t>
      </w:r>
      <w:r w:rsidR="002A5ECC" w:rsidRPr="000342D8">
        <w:rPr>
          <w:rStyle w:val="Greentext"/>
        </w:rPr>
        <w:t xml:space="preserve"> </w:t>
      </w:r>
    </w:p>
    <w:p w14:paraId="0E495724" w14:textId="550CF467" w:rsidR="002A5ECC" w:rsidRPr="000342D8" w:rsidRDefault="007F5BCA" w:rsidP="002A5ECC">
      <w:pPr>
        <w:pStyle w:val="BodyContactInfo"/>
        <w:rPr>
          <w:rStyle w:val="Greentext"/>
        </w:rPr>
      </w:pPr>
      <w:r>
        <w:rPr>
          <w:rStyle w:val="Greentext"/>
        </w:rPr>
        <w:t xml:space="preserve">+27 </w:t>
      </w:r>
      <w:r w:rsidR="00AE38B8">
        <w:rPr>
          <w:rStyle w:val="Greentext"/>
        </w:rPr>
        <w:t>2</w:t>
      </w:r>
      <w:r>
        <w:rPr>
          <w:rStyle w:val="Greentext"/>
        </w:rPr>
        <w:t>1 555 0100</w:t>
      </w:r>
      <w:r w:rsidR="002A5ECC" w:rsidRPr="000342D8">
        <w:rPr>
          <w:rStyle w:val="Greentext"/>
        </w:rPr>
        <w:t xml:space="preserve"> </w:t>
      </w:r>
    </w:p>
    <w:p w14:paraId="5F751775" w14:textId="4B8388E9" w:rsidR="00C85B84" w:rsidRPr="009F58A6" w:rsidRDefault="00AE38B8" w:rsidP="000342D8">
      <w:pPr>
        <w:pStyle w:val="BodyContactInfo"/>
        <w:rPr>
          <w:rStyle w:val="Greentext"/>
        </w:rPr>
      </w:pPr>
      <w:bookmarkStart w:id="0" w:name="_Hlk203568007"/>
      <w:r>
        <w:rPr>
          <w:rStyle w:val="Greentext"/>
        </w:rPr>
        <w:t>l</w:t>
      </w:r>
      <w:r w:rsidR="000827AD">
        <w:rPr>
          <w:rStyle w:val="Greentext"/>
        </w:rPr>
        <w:t>awrence.</w:t>
      </w:r>
      <w:r>
        <w:rPr>
          <w:rStyle w:val="Greentext"/>
        </w:rPr>
        <w:t>k</w:t>
      </w:r>
      <w:r w:rsidR="000827AD">
        <w:rPr>
          <w:rStyle w:val="Greentext"/>
        </w:rPr>
        <w:t>amanga@shemail.co.za</w:t>
      </w:r>
      <w:r w:rsidR="002A5ECC" w:rsidRPr="000342D8">
        <w:rPr>
          <w:rStyle w:val="Greentext"/>
        </w:rPr>
        <w:t xml:space="preserve"> </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702223" w14:paraId="56AC3EA7" w14:textId="69F0A52C" w:rsidTr="00CC77D2">
        <w:trPr>
          <w:trHeight w:val="2160"/>
        </w:trPr>
        <w:tc>
          <w:tcPr>
            <w:tcW w:w="5000" w:type="pct"/>
            <w:gridSpan w:val="8"/>
            <w:vAlign w:val="bottom"/>
          </w:tcPr>
          <w:bookmarkEnd w:id="0"/>
          <w:p w14:paraId="4FFD69DE" w14:textId="6AA3583A" w:rsidR="00702223" w:rsidRDefault="000827AD" w:rsidP="002A5ECC">
            <w:pPr>
              <w:pStyle w:val="Title"/>
            </w:pPr>
            <w:r>
              <w:t>Lawrence Kamanga</w:t>
            </w:r>
          </w:p>
        </w:tc>
      </w:tr>
      <w:tr w:rsidR="00702223" w:rsidRPr="00702223" w14:paraId="34B76C43" w14:textId="47D33E2B" w:rsidTr="002A5ECC">
        <w:trPr>
          <w:gridAfter w:val="2"/>
          <w:wAfter w:w="7" w:type="pct"/>
          <w:trHeight w:val="115"/>
        </w:trPr>
        <w:tc>
          <w:tcPr>
            <w:tcW w:w="847" w:type="pct"/>
            <w:tcBorders>
              <w:top w:val="single" w:sz="48" w:space="0" w:color="7CA655" w:themeColor="text2"/>
            </w:tcBorders>
            <w:shd w:val="clear" w:color="auto" w:fill="auto"/>
          </w:tcPr>
          <w:p w14:paraId="40AFD627" w14:textId="77777777" w:rsidR="00702223" w:rsidRPr="00702223" w:rsidRDefault="00702223" w:rsidP="00702223">
            <w:pPr>
              <w:rPr>
                <w:sz w:val="6"/>
                <w:szCs w:val="6"/>
              </w:rPr>
            </w:pPr>
          </w:p>
        </w:tc>
        <w:tc>
          <w:tcPr>
            <w:tcW w:w="496" w:type="pct"/>
          </w:tcPr>
          <w:p w14:paraId="25A7910D" w14:textId="77777777" w:rsidR="00702223" w:rsidRPr="00702223" w:rsidRDefault="00702223" w:rsidP="00702223">
            <w:pPr>
              <w:rPr>
                <w:sz w:val="6"/>
                <w:szCs w:val="6"/>
              </w:rPr>
            </w:pPr>
          </w:p>
        </w:tc>
        <w:tc>
          <w:tcPr>
            <w:tcW w:w="853" w:type="pct"/>
          </w:tcPr>
          <w:p w14:paraId="4809EDF8" w14:textId="77777777" w:rsidR="00702223" w:rsidRPr="00702223" w:rsidRDefault="00702223" w:rsidP="00702223">
            <w:pPr>
              <w:rPr>
                <w:sz w:val="6"/>
                <w:szCs w:val="6"/>
              </w:rPr>
            </w:pPr>
          </w:p>
        </w:tc>
        <w:tc>
          <w:tcPr>
            <w:tcW w:w="495" w:type="pct"/>
          </w:tcPr>
          <w:p w14:paraId="2EFFBE1B" w14:textId="77777777" w:rsidR="00702223" w:rsidRPr="00702223" w:rsidRDefault="00702223" w:rsidP="00702223">
            <w:pPr>
              <w:rPr>
                <w:sz w:val="6"/>
                <w:szCs w:val="6"/>
              </w:rPr>
            </w:pPr>
          </w:p>
        </w:tc>
        <w:tc>
          <w:tcPr>
            <w:tcW w:w="852" w:type="pct"/>
            <w:tcBorders>
              <w:top w:val="single" w:sz="48" w:space="0" w:color="000000" w:themeColor="text1"/>
            </w:tcBorders>
            <w:shd w:val="clear" w:color="auto" w:fill="auto"/>
          </w:tcPr>
          <w:p w14:paraId="429574F3" w14:textId="77777777" w:rsidR="00702223" w:rsidRPr="00702223" w:rsidRDefault="00702223" w:rsidP="00702223">
            <w:pPr>
              <w:rPr>
                <w:sz w:val="6"/>
                <w:szCs w:val="6"/>
              </w:rPr>
            </w:pPr>
          </w:p>
        </w:tc>
        <w:tc>
          <w:tcPr>
            <w:tcW w:w="1450" w:type="pct"/>
          </w:tcPr>
          <w:p w14:paraId="0E04CD44" w14:textId="00F1429F" w:rsidR="00702223" w:rsidRPr="00702223" w:rsidRDefault="00702223" w:rsidP="00702223">
            <w:pPr>
              <w:rPr>
                <w:sz w:val="6"/>
                <w:szCs w:val="6"/>
              </w:rPr>
            </w:pPr>
          </w:p>
        </w:tc>
      </w:tr>
      <w:tr w:rsidR="00CC77D2" w14:paraId="1775E71B" w14:textId="694374C7" w:rsidTr="00E930E1">
        <w:trPr>
          <w:gridAfter w:val="1"/>
          <w:wAfter w:w="4" w:type="pct"/>
          <w:trHeight w:val="1710"/>
        </w:trPr>
        <w:tc>
          <w:tcPr>
            <w:tcW w:w="2196" w:type="pct"/>
            <w:gridSpan w:val="3"/>
          </w:tcPr>
          <w:p w14:paraId="6C3945E5" w14:textId="3250464A" w:rsidR="00F20327" w:rsidRPr="00F20327" w:rsidRDefault="00F20327" w:rsidP="00F20327">
            <w:pPr>
              <w:pStyle w:val="Objective"/>
              <w:rPr>
                <w:color w:val="7CA655" w:themeColor="text2"/>
                <w:lang w:val="en-ZA"/>
              </w:rPr>
            </w:pPr>
            <w:r w:rsidRPr="00F20327">
              <w:rPr>
                <w:color w:val="7CA655" w:themeColor="text2"/>
                <w:lang w:val="en-ZA"/>
              </w:rPr>
              <w:t xml:space="preserve">A qualified and dedicated </w:t>
            </w:r>
            <w:r w:rsidR="002C72BB">
              <w:rPr>
                <w:color w:val="7CA655" w:themeColor="text2"/>
                <w:lang w:val="en-ZA"/>
              </w:rPr>
              <w:t>Safety, Health and Environment (</w:t>
            </w:r>
            <w:r w:rsidRPr="00DC3D98">
              <w:rPr>
                <w:color w:val="7CA655" w:themeColor="text2"/>
                <w:lang w:val="en-ZA"/>
              </w:rPr>
              <w:t>SHE</w:t>
            </w:r>
            <w:r w:rsidR="002C72BB">
              <w:rPr>
                <w:color w:val="7CA655" w:themeColor="text2"/>
                <w:lang w:val="en-ZA"/>
              </w:rPr>
              <w:t>)</w:t>
            </w:r>
            <w:r w:rsidRPr="00DC3D98">
              <w:rPr>
                <w:color w:val="7CA655" w:themeColor="text2"/>
                <w:lang w:val="en-ZA"/>
              </w:rPr>
              <w:t xml:space="preserve"> Officer</w:t>
            </w:r>
            <w:r w:rsidRPr="00F20327">
              <w:rPr>
                <w:color w:val="7CA655" w:themeColor="text2"/>
                <w:lang w:val="en-ZA"/>
              </w:rPr>
              <w:t xml:space="preserve"> with experience in implementing and managing occupational health, safety, and environmental systems within the mining industry. Committed to ensuring legal compliance, minimising risk, and fostering a safety-first culture. Proven track record of conducting audits, training staff, and leading incident investigations in high-risk operational environments.</w:t>
            </w:r>
          </w:p>
          <w:p w14:paraId="1B69E374" w14:textId="0D166EA1" w:rsidR="00CC77D2" w:rsidRPr="00F20327" w:rsidRDefault="00F20327" w:rsidP="00F20327">
            <w:pPr>
              <w:pStyle w:val="Objective"/>
              <w:rPr>
                <w:rStyle w:val="Greentext"/>
                <w:lang w:val="en-ZA"/>
              </w:rPr>
            </w:pPr>
            <w:r w:rsidRPr="00F20327">
              <w:rPr>
                <w:color w:val="7CA655" w:themeColor="text2"/>
                <w:lang w:val="en-ZA"/>
              </w:rPr>
              <w:t>Career goal: To support safe, sustainable mining operations by promoting proactive SHE practices, and continuous improvement aligned with South Africa’s Mine Health and Safety Act.</w:t>
            </w:r>
          </w:p>
          <w:p w14:paraId="1D41A924" w14:textId="533E6307" w:rsidR="002D4726" w:rsidRPr="00721C3B" w:rsidRDefault="002D4726" w:rsidP="002A5ECC">
            <w:pPr>
              <w:pStyle w:val="Objective"/>
              <w:rPr>
                <w:rStyle w:val="Greentext"/>
              </w:rPr>
            </w:pPr>
          </w:p>
        </w:tc>
        <w:tc>
          <w:tcPr>
            <w:tcW w:w="495" w:type="pct"/>
          </w:tcPr>
          <w:p w14:paraId="688765ED" w14:textId="77777777" w:rsidR="00CC77D2" w:rsidRDefault="00CC77D2" w:rsidP="00C85B84"/>
        </w:tc>
        <w:tc>
          <w:tcPr>
            <w:tcW w:w="2305" w:type="pct"/>
            <w:gridSpan w:val="3"/>
            <w:vMerge w:val="restart"/>
          </w:tcPr>
          <w:p w14:paraId="2D4370AC" w14:textId="057C79BE" w:rsidR="00CC77D2" w:rsidRPr="00A022E4" w:rsidRDefault="00645130" w:rsidP="00702223">
            <w:pPr>
              <w:pStyle w:val="DateRange"/>
              <w:rPr>
                <w:color w:val="auto"/>
              </w:rPr>
            </w:pPr>
            <w:r w:rsidRPr="00A022E4">
              <w:rPr>
                <w:color w:val="auto"/>
              </w:rPr>
              <w:t xml:space="preserve">May 2020 – Present </w:t>
            </w:r>
          </w:p>
          <w:p w14:paraId="03817CF7" w14:textId="61F71741" w:rsidR="00CC77D2" w:rsidRPr="00AB4245" w:rsidRDefault="00645130" w:rsidP="00702223">
            <w:pPr>
              <w:pStyle w:val="JobTitleandDegree"/>
              <w:rPr>
                <w:rStyle w:val="Greentext"/>
              </w:rPr>
            </w:pPr>
            <w:r>
              <w:rPr>
                <w:color w:val="7CA655" w:themeColor="text2"/>
              </w:rPr>
              <w:t>SHE Officer</w:t>
            </w:r>
          </w:p>
          <w:p w14:paraId="0F465007" w14:textId="2E3FEAC8" w:rsidR="00CC77D2" w:rsidRPr="00DE07DD" w:rsidRDefault="00645130" w:rsidP="00DE07DD">
            <w:pPr>
              <w:pStyle w:val="Company"/>
              <w:rPr>
                <w:rStyle w:val="Greentext"/>
                <w:color w:val="231F20"/>
              </w:rPr>
            </w:pPr>
            <w:r>
              <w:rPr>
                <w:color w:val="7CA655" w:themeColor="text2"/>
              </w:rPr>
              <w:t xml:space="preserve">Umzansi Mining Operations (Pty) Ltd </w:t>
            </w:r>
          </w:p>
          <w:p w14:paraId="1778D258" w14:textId="64723DB1" w:rsidR="00CC77D2" w:rsidRDefault="00C7169D" w:rsidP="00702223">
            <w:pPr>
              <w:pStyle w:val="Jobdescription"/>
            </w:pPr>
            <w:r w:rsidRPr="00C7169D">
              <w:t>Manages the development and implementation of SHE systems aligned with ISO 45001 and ISO 14001 standards, ensuring cross-departmental compliance and readiness for audits. Conducts site inspections, risk assessments, and hazard identification to proactively mitigate incidents. Delivers safety training, leads post-incident investigations with root cause analysis, and maintains thorough SHE documentation.</w:t>
            </w:r>
          </w:p>
          <w:p w14:paraId="58C5761A" w14:textId="17CCC998" w:rsidR="002A5ECC" w:rsidRPr="00E97CB2" w:rsidRDefault="006360E7" w:rsidP="002A5ECC">
            <w:pPr>
              <w:pStyle w:val="DateRange"/>
            </w:pPr>
            <w:r>
              <w:t xml:space="preserve">January 2018 – April 2020 </w:t>
            </w:r>
          </w:p>
          <w:p w14:paraId="143D88BC" w14:textId="3B3388E3" w:rsidR="006360E7" w:rsidRPr="00AB4245" w:rsidRDefault="006360E7" w:rsidP="002A5ECC">
            <w:pPr>
              <w:pStyle w:val="JobTitleandDegree"/>
              <w:rPr>
                <w:rStyle w:val="Greentext"/>
              </w:rPr>
            </w:pPr>
            <w:r>
              <w:rPr>
                <w:color w:val="7CA655" w:themeColor="text2"/>
              </w:rPr>
              <w:t>SHE Representative</w:t>
            </w:r>
          </w:p>
          <w:p w14:paraId="1C85646A" w14:textId="24F140DA" w:rsidR="00CC77D2" w:rsidRPr="00155C62" w:rsidRDefault="006360E7" w:rsidP="00DE07DD">
            <w:pPr>
              <w:pStyle w:val="Company"/>
              <w:rPr>
                <w:rStyle w:val="Greentext"/>
                <w:color w:val="auto"/>
              </w:rPr>
            </w:pPr>
            <w:r w:rsidRPr="00155C62">
              <w:rPr>
                <w:color w:val="auto"/>
              </w:rPr>
              <w:t>Bayview Quarry Services</w:t>
            </w:r>
          </w:p>
          <w:p w14:paraId="4469E9FC" w14:textId="6E61BAF0" w:rsidR="00CC77D2" w:rsidRDefault="00A022E4" w:rsidP="000342D8">
            <w:pPr>
              <w:pStyle w:val="Jobdescription"/>
            </w:pPr>
            <w:r w:rsidRPr="00A022E4">
              <w:t>Assisted the SHE Manager with daily safety monitoring across two quarry sites, handling reports, toolbox talks, PPE, and induction training. Updated SOPs and contributed to site audits for ongoing safety improvements.</w:t>
            </w:r>
          </w:p>
          <w:p w14:paraId="6434C3E9" w14:textId="2F88D14E" w:rsidR="002A5ECC" w:rsidRPr="00E97CB2" w:rsidRDefault="00A022E4" w:rsidP="002A5ECC">
            <w:pPr>
              <w:pStyle w:val="DateRange"/>
            </w:pPr>
            <w:r>
              <w:t>June 2016 – December 2017</w:t>
            </w:r>
          </w:p>
          <w:p w14:paraId="70317B92" w14:textId="3363380E" w:rsidR="00CC77D2" w:rsidRPr="00AB4245" w:rsidRDefault="00A022E4" w:rsidP="002A5ECC">
            <w:pPr>
              <w:pStyle w:val="JobTitleandDegree"/>
              <w:rPr>
                <w:rStyle w:val="Greentext"/>
              </w:rPr>
            </w:pPr>
            <w:r>
              <w:rPr>
                <w:color w:val="7CA655" w:themeColor="text2"/>
              </w:rPr>
              <w:t>Safety Intern</w:t>
            </w:r>
          </w:p>
          <w:p w14:paraId="3DC04FBC" w14:textId="4CA2352D" w:rsidR="00CC77D2" w:rsidRPr="00155C62" w:rsidRDefault="00155C62" w:rsidP="00DE07DD">
            <w:pPr>
              <w:pStyle w:val="Company"/>
              <w:rPr>
                <w:rStyle w:val="Greentext"/>
                <w:color w:val="auto"/>
              </w:rPr>
            </w:pPr>
            <w:r w:rsidRPr="00155C62">
              <w:rPr>
                <w:color w:val="auto"/>
              </w:rPr>
              <w:t>Eagle Rock Mining Ltd.</w:t>
            </w:r>
          </w:p>
          <w:p w14:paraId="5BE3F6A5" w14:textId="0497C230" w:rsidR="00CC77D2" w:rsidRDefault="002A7087" w:rsidP="00E930E1">
            <w:pPr>
              <w:pStyle w:val="Jobdescription"/>
            </w:pPr>
            <w:r w:rsidRPr="002A7087">
              <w:t>Shadowed SHE officers during audits, inspections, and incident reviews. Supported documentation, safety data updates, and emergency preparedness drills, gaining key exposure to mining safety protocols.</w:t>
            </w:r>
          </w:p>
        </w:tc>
      </w:tr>
      <w:tr w:rsidR="00CC77D2" w:rsidRPr="00702223" w14:paraId="66012B98" w14:textId="5F79E47C" w:rsidTr="002A5ECC">
        <w:trPr>
          <w:gridAfter w:val="1"/>
          <w:wAfter w:w="4" w:type="pct"/>
          <w:trHeight w:val="115"/>
        </w:trPr>
        <w:tc>
          <w:tcPr>
            <w:tcW w:w="847" w:type="pct"/>
            <w:tcBorders>
              <w:top w:val="single" w:sz="48" w:space="0" w:color="000000" w:themeColor="text1"/>
            </w:tcBorders>
            <w:shd w:val="clear" w:color="auto" w:fill="auto"/>
          </w:tcPr>
          <w:p w14:paraId="13921375" w14:textId="7386A92D" w:rsidR="00CC77D2" w:rsidRPr="00702223" w:rsidRDefault="00CC77D2" w:rsidP="00702223">
            <w:pPr>
              <w:rPr>
                <w:sz w:val="6"/>
                <w:szCs w:val="6"/>
              </w:rPr>
            </w:pPr>
          </w:p>
        </w:tc>
        <w:tc>
          <w:tcPr>
            <w:tcW w:w="496" w:type="pct"/>
          </w:tcPr>
          <w:p w14:paraId="28FFC09A" w14:textId="77777777" w:rsidR="00CC77D2" w:rsidRPr="00702223" w:rsidRDefault="00CC77D2" w:rsidP="00702223">
            <w:pPr>
              <w:rPr>
                <w:sz w:val="6"/>
                <w:szCs w:val="6"/>
              </w:rPr>
            </w:pPr>
          </w:p>
        </w:tc>
        <w:tc>
          <w:tcPr>
            <w:tcW w:w="853" w:type="pct"/>
            <w:tcBorders>
              <w:top w:val="single" w:sz="48" w:space="0" w:color="000000" w:themeColor="text1"/>
            </w:tcBorders>
            <w:shd w:val="clear" w:color="auto" w:fill="auto"/>
          </w:tcPr>
          <w:p w14:paraId="19432B49" w14:textId="77777777" w:rsidR="00CC77D2" w:rsidRPr="00702223" w:rsidRDefault="00CC77D2" w:rsidP="00702223">
            <w:pPr>
              <w:rPr>
                <w:sz w:val="6"/>
                <w:szCs w:val="6"/>
              </w:rPr>
            </w:pPr>
          </w:p>
        </w:tc>
        <w:tc>
          <w:tcPr>
            <w:tcW w:w="495" w:type="pct"/>
          </w:tcPr>
          <w:p w14:paraId="581DAED7" w14:textId="77777777" w:rsidR="00CC77D2" w:rsidRPr="00702223" w:rsidRDefault="00CC77D2" w:rsidP="00702223">
            <w:pPr>
              <w:rPr>
                <w:sz w:val="6"/>
                <w:szCs w:val="6"/>
              </w:rPr>
            </w:pPr>
          </w:p>
        </w:tc>
        <w:tc>
          <w:tcPr>
            <w:tcW w:w="2305" w:type="pct"/>
            <w:gridSpan w:val="3"/>
            <w:vMerge/>
          </w:tcPr>
          <w:p w14:paraId="623F541E" w14:textId="0E769EB4" w:rsidR="00CC77D2" w:rsidRPr="00702223" w:rsidRDefault="00CC77D2" w:rsidP="00702223">
            <w:pPr>
              <w:pStyle w:val="DateRange"/>
              <w:rPr>
                <w:sz w:val="6"/>
                <w:szCs w:val="6"/>
              </w:rPr>
            </w:pPr>
          </w:p>
        </w:tc>
      </w:tr>
      <w:tr w:rsidR="00CC77D2" w14:paraId="65374C0E" w14:textId="328AF265" w:rsidTr="00CC77D2">
        <w:trPr>
          <w:gridAfter w:val="1"/>
          <w:wAfter w:w="4" w:type="pct"/>
          <w:trHeight w:val="2304"/>
        </w:trPr>
        <w:tc>
          <w:tcPr>
            <w:tcW w:w="1343" w:type="pct"/>
            <w:gridSpan w:val="2"/>
          </w:tcPr>
          <w:p w14:paraId="6EC32B58" w14:textId="069E9240" w:rsidR="00CC77D2" w:rsidRPr="00E6525B" w:rsidRDefault="00DB760C" w:rsidP="00702223">
            <w:pPr>
              <w:pStyle w:val="DateRange"/>
            </w:pPr>
            <w:r>
              <w:t xml:space="preserve">January 2013 – September 2016 </w:t>
            </w:r>
          </w:p>
          <w:p w14:paraId="7D5CDA60" w14:textId="2C13F001" w:rsidR="0023327F" w:rsidRPr="00AB4245" w:rsidRDefault="00DB760C" w:rsidP="009F58A6">
            <w:pPr>
              <w:pStyle w:val="JobTitleandDegree"/>
              <w:rPr>
                <w:rStyle w:val="Greentext"/>
              </w:rPr>
            </w:pPr>
            <w:r>
              <w:rPr>
                <w:color w:val="7CA655" w:themeColor="text2"/>
              </w:rPr>
              <w:t>National Diploma in Safety Management</w:t>
            </w:r>
          </w:p>
          <w:p w14:paraId="0B64672E" w14:textId="20E89C9A" w:rsidR="007F14E6" w:rsidRDefault="00DB760C" w:rsidP="002A5ECC">
            <w:r>
              <w:t>University of South Africa (UNISA)</w:t>
            </w:r>
          </w:p>
        </w:tc>
        <w:tc>
          <w:tcPr>
            <w:tcW w:w="1348" w:type="pct"/>
            <w:gridSpan w:val="2"/>
          </w:tcPr>
          <w:p w14:paraId="1B8C19EC" w14:textId="36CF3275" w:rsidR="000342D8" w:rsidRDefault="0023327F" w:rsidP="000342D8">
            <w:pPr>
              <w:pStyle w:val="SkillsBullets"/>
            </w:pPr>
            <w:r>
              <w:t>Compliance</w:t>
            </w:r>
            <w:r w:rsidR="000342D8">
              <w:t xml:space="preserve"> </w:t>
            </w:r>
          </w:p>
          <w:p w14:paraId="68CB4142" w14:textId="1E7573C4" w:rsidR="000342D8" w:rsidRDefault="0023327F" w:rsidP="000342D8">
            <w:pPr>
              <w:pStyle w:val="SkillsBullets"/>
            </w:pPr>
            <w:r>
              <w:t>Investigation</w:t>
            </w:r>
            <w:r w:rsidR="000342D8">
              <w:t xml:space="preserve"> </w:t>
            </w:r>
          </w:p>
          <w:p w14:paraId="5893689A" w14:textId="029F9497" w:rsidR="000342D8" w:rsidRDefault="0023327F" w:rsidP="000342D8">
            <w:pPr>
              <w:pStyle w:val="SkillsBullets"/>
            </w:pPr>
            <w:r>
              <w:t>Leadership</w:t>
            </w:r>
            <w:r w:rsidR="002A5ECC">
              <w:t xml:space="preserve"> </w:t>
            </w:r>
          </w:p>
          <w:p w14:paraId="2A20BDCE" w14:textId="7741EE2B" w:rsidR="000342D8" w:rsidRDefault="0023327F" w:rsidP="000342D8">
            <w:pPr>
              <w:pStyle w:val="SkillsBullets"/>
            </w:pPr>
            <w:r>
              <w:t>Communication</w:t>
            </w:r>
            <w:r w:rsidR="002A5ECC">
              <w:t xml:space="preserve"> </w:t>
            </w:r>
          </w:p>
          <w:p w14:paraId="176C4E7C" w14:textId="082B54DE" w:rsidR="00CC77D2" w:rsidRDefault="0023327F" w:rsidP="002A5ECC">
            <w:pPr>
              <w:pStyle w:val="SkillsBullets"/>
            </w:pPr>
            <w:r>
              <w:t>Risk-assessment</w:t>
            </w:r>
            <w:r w:rsidR="002A5ECC">
              <w:t xml:space="preserve"> </w:t>
            </w:r>
          </w:p>
        </w:tc>
        <w:tc>
          <w:tcPr>
            <w:tcW w:w="2305" w:type="pct"/>
            <w:gridSpan w:val="3"/>
            <w:vMerge/>
          </w:tcPr>
          <w:p w14:paraId="1781CAF6" w14:textId="3F7BD73C" w:rsidR="00CC77D2" w:rsidRDefault="00CC77D2" w:rsidP="00702223">
            <w:pPr>
              <w:pStyle w:val="DateRange"/>
            </w:pPr>
          </w:p>
        </w:tc>
      </w:tr>
    </w:tbl>
    <w:p w14:paraId="2F5BC3BE" w14:textId="2BBF7826" w:rsidR="00E930E1" w:rsidRDefault="00E930E1" w:rsidP="00F5689F">
      <w:r>
        <w:br w:type="page"/>
      </w:r>
    </w:p>
    <w:p w14:paraId="2AF13933" w14:textId="1F9C9A5F" w:rsidR="00D87E03" w:rsidRPr="00547E34" w:rsidRDefault="00913A01" w:rsidP="00547E34">
      <w:pPr>
        <w:rPr>
          <w:sz w:val="22"/>
          <w:szCs w:val="14"/>
        </w:rPr>
      </w:pPr>
      <w:r w:rsidRPr="00547E34">
        <w:rPr>
          <w:noProof/>
          <w:sz w:val="22"/>
          <w:szCs w:val="14"/>
          <w:lang w:val="en-AU" w:eastAsia="en-AU" w:bidi="ar-SA"/>
        </w:rPr>
        <w:lastRenderedPageBreak/>
        <mc:AlternateContent>
          <mc:Choice Requires="wpg">
            <w:drawing>
              <wp:anchor distT="0" distB="0" distL="114300" distR="114300" simplePos="0" relativeHeight="251669504" behindDoc="1" locked="1" layoutInCell="1" allowOverlap="1" wp14:anchorId="555E39FD" wp14:editId="1A4C182E">
                <wp:simplePos x="0" y="0"/>
                <wp:positionH relativeFrom="column">
                  <wp:posOffset>-457835</wp:posOffset>
                </wp:positionH>
                <wp:positionV relativeFrom="paragraph">
                  <wp:posOffset>-914400</wp:posOffset>
                </wp:positionV>
                <wp:extent cx="7589520" cy="10058400"/>
                <wp:effectExtent l="0" t="0" r="0" b="0"/>
                <wp:wrapNone/>
                <wp:docPr id="59" name="Group 59"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E6560E" id="Group 59" o:spid="_x0000_s1026" alt="Decorative"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62021823" w14:textId="77777777" w:rsidR="00DC3D98" w:rsidRPr="00DC3D98" w:rsidRDefault="00DC3D98" w:rsidP="00DC3D98">
      <w:pPr>
        <w:pStyle w:val="BodyContactInfo"/>
        <w:rPr>
          <w:rStyle w:val="Magentatext"/>
        </w:rPr>
      </w:pPr>
      <w:r w:rsidRPr="00DC3D98">
        <w:rPr>
          <w:rStyle w:val="Magentatext"/>
        </w:rPr>
        <w:t xml:space="preserve">8756 Main Street </w:t>
      </w:r>
    </w:p>
    <w:p w14:paraId="0564E2B1" w14:textId="77777777" w:rsidR="00DC3D98" w:rsidRPr="00DC3D98" w:rsidRDefault="00DC3D98" w:rsidP="00DC3D98">
      <w:pPr>
        <w:pStyle w:val="BodyContactInfo"/>
        <w:rPr>
          <w:rStyle w:val="Magentatext"/>
        </w:rPr>
      </w:pPr>
      <w:r w:rsidRPr="00DC3D98">
        <w:rPr>
          <w:rStyle w:val="Magentatext"/>
        </w:rPr>
        <w:t xml:space="preserve">Durban, KwaZulu-Natal 4001 </w:t>
      </w:r>
    </w:p>
    <w:p w14:paraId="0A5949F7" w14:textId="77777777" w:rsidR="00DC3D98" w:rsidRPr="00DC3D98" w:rsidRDefault="00DC3D98" w:rsidP="00DC3D98">
      <w:pPr>
        <w:pStyle w:val="BodyContactInfo"/>
        <w:rPr>
          <w:rStyle w:val="Magentatext"/>
        </w:rPr>
      </w:pPr>
      <w:r w:rsidRPr="00DC3D98">
        <w:rPr>
          <w:rStyle w:val="Magentatext"/>
        </w:rPr>
        <w:t xml:space="preserve">+27 31 555 0100 </w:t>
      </w:r>
    </w:p>
    <w:p w14:paraId="2B351952" w14:textId="63E53CA2" w:rsidR="00D322E1" w:rsidRPr="00D322E1" w:rsidRDefault="0073730C" w:rsidP="00DC3D98">
      <w:pPr>
        <w:pStyle w:val="BodyContactInfo"/>
        <w:rPr>
          <w:rStyle w:val="Magentatext"/>
        </w:rPr>
      </w:pPr>
      <w:r w:rsidRPr="0073730C">
        <w:rPr>
          <w:rStyle w:val="Magentatext"/>
        </w:rPr>
        <w:t>lawrence.kamanga@shemail.co.za</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6073AB" w14:paraId="2B2AEC53" w14:textId="77777777" w:rsidTr="00427C94">
        <w:trPr>
          <w:trHeight w:val="2160"/>
        </w:trPr>
        <w:tc>
          <w:tcPr>
            <w:tcW w:w="5000" w:type="pct"/>
            <w:gridSpan w:val="8"/>
            <w:vAlign w:val="bottom"/>
          </w:tcPr>
          <w:p w14:paraId="207B0992" w14:textId="1AB7CD27" w:rsidR="006073AB" w:rsidRDefault="00AF08E1" w:rsidP="00427C94">
            <w:pPr>
              <w:pStyle w:val="Title"/>
            </w:pPr>
            <w:r>
              <w:t>Lawrence Kamanga</w:t>
            </w:r>
          </w:p>
        </w:tc>
      </w:tr>
      <w:tr w:rsidR="006073AB" w:rsidRPr="00702223" w14:paraId="1BF52CCE" w14:textId="77777777" w:rsidTr="00D322E1">
        <w:trPr>
          <w:gridAfter w:val="2"/>
          <w:wAfter w:w="7" w:type="pct"/>
          <w:trHeight w:val="115"/>
        </w:trPr>
        <w:tc>
          <w:tcPr>
            <w:tcW w:w="847" w:type="pct"/>
            <w:tcBorders>
              <w:top w:val="single" w:sz="48" w:space="0" w:color="AA5881" w:themeColor="accent4"/>
            </w:tcBorders>
            <w:shd w:val="clear" w:color="auto" w:fill="auto"/>
          </w:tcPr>
          <w:p w14:paraId="28B8EE2A" w14:textId="77777777" w:rsidR="006073AB" w:rsidRPr="00702223" w:rsidRDefault="006073AB" w:rsidP="00427C94">
            <w:pPr>
              <w:rPr>
                <w:sz w:val="6"/>
                <w:szCs w:val="6"/>
              </w:rPr>
            </w:pPr>
          </w:p>
        </w:tc>
        <w:tc>
          <w:tcPr>
            <w:tcW w:w="496" w:type="pct"/>
          </w:tcPr>
          <w:p w14:paraId="59959C12" w14:textId="77777777" w:rsidR="006073AB" w:rsidRPr="00702223" w:rsidRDefault="006073AB" w:rsidP="00427C94">
            <w:pPr>
              <w:rPr>
                <w:sz w:val="6"/>
                <w:szCs w:val="6"/>
              </w:rPr>
            </w:pPr>
          </w:p>
        </w:tc>
        <w:tc>
          <w:tcPr>
            <w:tcW w:w="853" w:type="pct"/>
          </w:tcPr>
          <w:p w14:paraId="5B913E12" w14:textId="77777777" w:rsidR="006073AB" w:rsidRPr="00702223" w:rsidRDefault="006073AB" w:rsidP="00427C94">
            <w:pPr>
              <w:rPr>
                <w:sz w:val="6"/>
                <w:szCs w:val="6"/>
              </w:rPr>
            </w:pPr>
          </w:p>
        </w:tc>
        <w:tc>
          <w:tcPr>
            <w:tcW w:w="495" w:type="pct"/>
          </w:tcPr>
          <w:p w14:paraId="6E072914" w14:textId="77777777" w:rsidR="006073AB" w:rsidRPr="00702223" w:rsidRDefault="006073AB" w:rsidP="00427C94">
            <w:pPr>
              <w:rPr>
                <w:sz w:val="6"/>
                <w:szCs w:val="6"/>
              </w:rPr>
            </w:pPr>
          </w:p>
        </w:tc>
        <w:tc>
          <w:tcPr>
            <w:tcW w:w="852" w:type="pct"/>
            <w:tcBorders>
              <w:top w:val="single" w:sz="48" w:space="0" w:color="000000" w:themeColor="text1"/>
            </w:tcBorders>
            <w:shd w:val="clear" w:color="auto" w:fill="auto"/>
          </w:tcPr>
          <w:p w14:paraId="23BFDDBA" w14:textId="77777777" w:rsidR="006073AB" w:rsidRPr="00702223" w:rsidRDefault="006073AB" w:rsidP="00427C94">
            <w:pPr>
              <w:rPr>
                <w:sz w:val="6"/>
                <w:szCs w:val="6"/>
              </w:rPr>
            </w:pPr>
          </w:p>
        </w:tc>
        <w:tc>
          <w:tcPr>
            <w:tcW w:w="1450" w:type="pct"/>
          </w:tcPr>
          <w:p w14:paraId="12A9ECFC" w14:textId="77777777" w:rsidR="006073AB" w:rsidRPr="00702223" w:rsidRDefault="006073AB" w:rsidP="00427C94">
            <w:pPr>
              <w:rPr>
                <w:sz w:val="6"/>
                <w:szCs w:val="6"/>
              </w:rPr>
            </w:pPr>
          </w:p>
        </w:tc>
      </w:tr>
      <w:tr w:rsidR="00DC3D98" w14:paraId="1CA40484" w14:textId="77777777" w:rsidTr="00AE0078">
        <w:trPr>
          <w:gridAfter w:val="1"/>
          <w:wAfter w:w="4" w:type="pct"/>
          <w:trHeight w:val="3339"/>
        </w:trPr>
        <w:tc>
          <w:tcPr>
            <w:tcW w:w="2196" w:type="pct"/>
            <w:gridSpan w:val="3"/>
          </w:tcPr>
          <w:p w14:paraId="48AF53C6" w14:textId="3ACB101C" w:rsidR="00DC3D98" w:rsidRPr="00DC3D98" w:rsidRDefault="00DC3D98" w:rsidP="00DC3D98">
            <w:pPr>
              <w:pStyle w:val="Objective"/>
              <w:rPr>
                <w:rStyle w:val="Greentext"/>
                <w:color w:val="AA5881" w:themeColor="accent4"/>
              </w:rPr>
            </w:pPr>
            <w:r w:rsidRPr="00DC3D98">
              <w:rPr>
                <w:rStyle w:val="Greentext"/>
                <w:color w:val="AA5881" w:themeColor="accent4"/>
              </w:rPr>
              <w:t xml:space="preserve">A qualified and dedicated </w:t>
            </w:r>
            <w:r w:rsidR="002C72BB" w:rsidRPr="002C72BB">
              <w:rPr>
                <w:rStyle w:val="Greentext"/>
                <w:color w:val="AA5881" w:themeColor="accent4"/>
              </w:rPr>
              <w:t>Safety, Health and Environment (SHE)</w:t>
            </w:r>
            <w:r w:rsidR="002C72BB" w:rsidRPr="00DC3D98">
              <w:rPr>
                <w:color w:val="7CA655" w:themeColor="text2"/>
                <w:lang w:val="en-ZA"/>
              </w:rPr>
              <w:t xml:space="preserve"> </w:t>
            </w:r>
            <w:r w:rsidRPr="00DC3D98">
              <w:rPr>
                <w:rStyle w:val="Greentext"/>
                <w:color w:val="AA5881" w:themeColor="accent4"/>
              </w:rPr>
              <w:t xml:space="preserve">Officer with experience in implementing and managing occupational health, safety, and environmental systems within the mining industry. Committed to ensuring legal compliance, </w:t>
            </w:r>
            <w:r w:rsidR="002C72BB" w:rsidRPr="00DC3D98">
              <w:rPr>
                <w:rStyle w:val="Greentext"/>
                <w:color w:val="AA5881" w:themeColor="accent4"/>
              </w:rPr>
              <w:t>minimizing</w:t>
            </w:r>
            <w:r w:rsidRPr="00DC3D98">
              <w:rPr>
                <w:rStyle w:val="Greentext"/>
                <w:color w:val="AA5881" w:themeColor="accent4"/>
              </w:rPr>
              <w:t xml:space="preserve"> risk, and fostering a safety-first culture. Proven track record of conducting audits, training staff, and leading incident investigations in high-risk operational environments.</w:t>
            </w:r>
          </w:p>
          <w:p w14:paraId="62BA8749" w14:textId="3E532CE5" w:rsidR="00DC3D98" w:rsidRPr="00DC3D98" w:rsidRDefault="00DC3D98" w:rsidP="00DC3D98">
            <w:pPr>
              <w:pStyle w:val="Objective"/>
              <w:rPr>
                <w:rStyle w:val="Magentatext"/>
              </w:rPr>
            </w:pPr>
            <w:r w:rsidRPr="00DC3D98">
              <w:rPr>
                <w:rStyle w:val="Greentext"/>
                <w:color w:val="AA5881" w:themeColor="accent4"/>
              </w:rPr>
              <w:t>Career goal: To support safe, sustainable mining operations by promoting proactive SHE practices, and continuous improvement aligned with South Africa’s Mine Health and Safety Act.</w:t>
            </w:r>
          </w:p>
          <w:p w14:paraId="27C4A996" w14:textId="25A0BD5D" w:rsidR="00DC3D98" w:rsidRPr="006073AB" w:rsidRDefault="00DC3D98" w:rsidP="00DC3D98">
            <w:pPr>
              <w:pStyle w:val="Objective"/>
              <w:rPr>
                <w:rStyle w:val="Magentatext"/>
              </w:rPr>
            </w:pPr>
          </w:p>
        </w:tc>
        <w:tc>
          <w:tcPr>
            <w:tcW w:w="495" w:type="pct"/>
          </w:tcPr>
          <w:p w14:paraId="3EAAB5A9" w14:textId="77777777" w:rsidR="00DC3D98" w:rsidRDefault="00DC3D98" w:rsidP="00DC3D98"/>
        </w:tc>
        <w:tc>
          <w:tcPr>
            <w:tcW w:w="2305" w:type="pct"/>
            <w:gridSpan w:val="3"/>
            <w:vMerge w:val="restart"/>
          </w:tcPr>
          <w:p w14:paraId="4BB37B01" w14:textId="77777777" w:rsidR="00DC3D98" w:rsidRPr="00A022E4" w:rsidRDefault="00DC3D98" w:rsidP="00DC3D98">
            <w:pPr>
              <w:pStyle w:val="DateRange"/>
              <w:rPr>
                <w:color w:val="auto"/>
              </w:rPr>
            </w:pPr>
            <w:r w:rsidRPr="00A022E4">
              <w:rPr>
                <w:color w:val="auto"/>
              </w:rPr>
              <w:t xml:space="preserve">May 2020 – Present </w:t>
            </w:r>
          </w:p>
          <w:p w14:paraId="3F82B040" w14:textId="77777777" w:rsidR="00DC3D98" w:rsidRPr="00DC3D98" w:rsidRDefault="00DC3D98" w:rsidP="00DC3D98">
            <w:pPr>
              <w:pStyle w:val="JobTitleandDegree"/>
              <w:rPr>
                <w:rStyle w:val="Greentext"/>
                <w:color w:val="AA5881" w:themeColor="accent4"/>
              </w:rPr>
            </w:pPr>
            <w:r w:rsidRPr="00DC3D98">
              <w:rPr>
                <w:color w:val="AA5881" w:themeColor="accent4"/>
              </w:rPr>
              <w:t>SHE Officer</w:t>
            </w:r>
          </w:p>
          <w:p w14:paraId="13B06DC1" w14:textId="77777777" w:rsidR="00DC3D98" w:rsidRPr="00DC3D98" w:rsidRDefault="00DC3D98" w:rsidP="00DC3D98">
            <w:pPr>
              <w:pStyle w:val="Company"/>
              <w:rPr>
                <w:rStyle w:val="Greentext"/>
                <w:color w:val="AA5881" w:themeColor="accent4"/>
              </w:rPr>
            </w:pPr>
            <w:r w:rsidRPr="00DC3D98">
              <w:rPr>
                <w:color w:val="AA5881" w:themeColor="accent4"/>
              </w:rPr>
              <w:t xml:space="preserve">Umzansi Mining Operations (Pty) Ltd </w:t>
            </w:r>
          </w:p>
          <w:p w14:paraId="726F4B2B" w14:textId="77777777" w:rsidR="00DC3D98" w:rsidRDefault="00DC3D98" w:rsidP="00DC3D98">
            <w:pPr>
              <w:pStyle w:val="Jobdescription"/>
            </w:pPr>
            <w:r w:rsidRPr="00C7169D">
              <w:t>Manages the development and implementation of SHE systems aligned with ISO 45001 and ISO 14001 standards, ensuring cross-departmental compliance and readiness for audits. Conducts site inspections, risk assessments, and hazard identification to proactively mitigate incidents. Delivers safety training, leads post-incident investigations with root cause analysis, and maintains thorough SHE documentation.</w:t>
            </w:r>
          </w:p>
          <w:p w14:paraId="32A3AA75" w14:textId="77777777" w:rsidR="00DC3D98" w:rsidRPr="00E97CB2" w:rsidRDefault="00DC3D98" w:rsidP="00DC3D98">
            <w:pPr>
              <w:pStyle w:val="DateRange"/>
            </w:pPr>
            <w:r>
              <w:t xml:space="preserve">January 2018 – April 2020 </w:t>
            </w:r>
          </w:p>
          <w:p w14:paraId="4BCF0B77" w14:textId="77777777" w:rsidR="00DC3D98" w:rsidRPr="00DC3D98" w:rsidRDefault="00DC3D98" w:rsidP="00DC3D98">
            <w:pPr>
              <w:pStyle w:val="JobTitleandDegree"/>
              <w:rPr>
                <w:rStyle w:val="Greentext"/>
                <w:color w:val="AA5881" w:themeColor="accent4"/>
              </w:rPr>
            </w:pPr>
            <w:r w:rsidRPr="00DC3D98">
              <w:rPr>
                <w:color w:val="AA5881" w:themeColor="accent4"/>
              </w:rPr>
              <w:t>SHE Representative</w:t>
            </w:r>
          </w:p>
          <w:p w14:paraId="60F7C093" w14:textId="77777777" w:rsidR="00DC3D98" w:rsidRPr="00155C62" w:rsidRDefault="00DC3D98" w:rsidP="00DC3D98">
            <w:pPr>
              <w:pStyle w:val="Company"/>
              <w:rPr>
                <w:rStyle w:val="Greentext"/>
                <w:color w:val="auto"/>
              </w:rPr>
            </w:pPr>
            <w:r w:rsidRPr="00155C62">
              <w:rPr>
                <w:color w:val="auto"/>
              </w:rPr>
              <w:t>Bayview Quarry Services</w:t>
            </w:r>
          </w:p>
          <w:p w14:paraId="1BA3BA45" w14:textId="77777777" w:rsidR="00DC3D98" w:rsidRDefault="00DC3D98" w:rsidP="00DC3D98">
            <w:pPr>
              <w:pStyle w:val="Jobdescription"/>
            </w:pPr>
            <w:r w:rsidRPr="00A022E4">
              <w:t>Assisted the SHE Manager with daily safety monitoring across two quarry sites, handling reports, toolbox talks, PPE, and induction training. Updated SOPs and contributed to site audits for ongoing safety improvements.</w:t>
            </w:r>
          </w:p>
          <w:p w14:paraId="732DADFF" w14:textId="77777777" w:rsidR="00DC3D98" w:rsidRPr="00E97CB2" w:rsidRDefault="00DC3D98" w:rsidP="00DC3D98">
            <w:pPr>
              <w:pStyle w:val="DateRange"/>
            </w:pPr>
            <w:r>
              <w:t>June 2016 – December 2017</w:t>
            </w:r>
          </w:p>
          <w:p w14:paraId="3A791409" w14:textId="77777777" w:rsidR="00DC3D98" w:rsidRPr="00DC3D98" w:rsidRDefault="00DC3D98" w:rsidP="00DC3D98">
            <w:pPr>
              <w:pStyle w:val="JobTitleandDegree"/>
              <w:rPr>
                <w:rStyle w:val="Greentext"/>
                <w:color w:val="AA5881" w:themeColor="accent4"/>
              </w:rPr>
            </w:pPr>
            <w:r w:rsidRPr="00DC3D98">
              <w:rPr>
                <w:color w:val="AA5881" w:themeColor="accent4"/>
              </w:rPr>
              <w:t>Safety Intern</w:t>
            </w:r>
          </w:p>
          <w:p w14:paraId="5202759C" w14:textId="77777777" w:rsidR="00DC3D98" w:rsidRPr="00155C62" w:rsidRDefault="00DC3D98" w:rsidP="00DC3D98">
            <w:pPr>
              <w:pStyle w:val="Company"/>
              <w:rPr>
                <w:rStyle w:val="Greentext"/>
                <w:color w:val="auto"/>
              </w:rPr>
            </w:pPr>
            <w:r w:rsidRPr="00155C62">
              <w:rPr>
                <w:color w:val="auto"/>
              </w:rPr>
              <w:t>Eagle Rock Mining Ltd.</w:t>
            </w:r>
          </w:p>
          <w:p w14:paraId="682633F4" w14:textId="2218F2A4" w:rsidR="00DC3D98" w:rsidRDefault="002A7087" w:rsidP="00DC3D98">
            <w:pPr>
              <w:pStyle w:val="Jobdescription"/>
            </w:pPr>
            <w:r w:rsidRPr="002A7087">
              <w:t>Shadowed SHE officers during audits, inspections, and incident reviews. Supported documentation, safety data updates, and emergency preparedness drills, gaining key exposure to mining safety protocols.</w:t>
            </w:r>
          </w:p>
        </w:tc>
      </w:tr>
      <w:tr w:rsidR="00DC3D98" w:rsidRPr="00702223" w14:paraId="4387347E" w14:textId="77777777" w:rsidTr="00D322E1">
        <w:trPr>
          <w:gridAfter w:val="1"/>
          <w:wAfter w:w="4" w:type="pct"/>
          <w:trHeight w:val="115"/>
        </w:trPr>
        <w:tc>
          <w:tcPr>
            <w:tcW w:w="847" w:type="pct"/>
            <w:tcBorders>
              <w:bottom w:val="single" w:sz="48" w:space="0" w:color="000000" w:themeColor="text1"/>
            </w:tcBorders>
            <w:shd w:val="clear" w:color="auto" w:fill="auto"/>
          </w:tcPr>
          <w:p w14:paraId="5B4DEC81" w14:textId="77777777" w:rsidR="00DC3D98" w:rsidRPr="00702223" w:rsidRDefault="00DC3D98" w:rsidP="00DC3D98">
            <w:pPr>
              <w:rPr>
                <w:sz w:val="6"/>
                <w:szCs w:val="6"/>
              </w:rPr>
            </w:pPr>
          </w:p>
        </w:tc>
        <w:tc>
          <w:tcPr>
            <w:tcW w:w="496" w:type="pct"/>
          </w:tcPr>
          <w:p w14:paraId="577705AD" w14:textId="77777777" w:rsidR="00DC3D98" w:rsidRPr="00702223" w:rsidRDefault="00DC3D98" w:rsidP="00DC3D98">
            <w:pPr>
              <w:rPr>
                <w:sz w:val="6"/>
                <w:szCs w:val="6"/>
              </w:rPr>
            </w:pPr>
          </w:p>
        </w:tc>
        <w:tc>
          <w:tcPr>
            <w:tcW w:w="853" w:type="pct"/>
            <w:tcBorders>
              <w:bottom w:val="single" w:sz="48" w:space="0" w:color="000000" w:themeColor="text1"/>
            </w:tcBorders>
            <w:shd w:val="clear" w:color="auto" w:fill="auto"/>
          </w:tcPr>
          <w:p w14:paraId="0C219E82" w14:textId="77777777" w:rsidR="00DC3D98" w:rsidRPr="00702223" w:rsidRDefault="00DC3D98" w:rsidP="00DC3D98">
            <w:pPr>
              <w:rPr>
                <w:sz w:val="6"/>
                <w:szCs w:val="6"/>
              </w:rPr>
            </w:pPr>
          </w:p>
        </w:tc>
        <w:tc>
          <w:tcPr>
            <w:tcW w:w="495" w:type="pct"/>
          </w:tcPr>
          <w:p w14:paraId="00CAA0D8" w14:textId="77777777" w:rsidR="00DC3D98" w:rsidRPr="00702223" w:rsidRDefault="00DC3D98" w:rsidP="00DC3D98">
            <w:pPr>
              <w:rPr>
                <w:sz w:val="6"/>
                <w:szCs w:val="6"/>
              </w:rPr>
            </w:pPr>
          </w:p>
        </w:tc>
        <w:tc>
          <w:tcPr>
            <w:tcW w:w="2305" w:type="pct"/>
            <w:gridSpan w:val="3"/>
            <w:vMerge/>
          </w:tcPr>
          <w:p w14:paraId="78893A1C" w14:textId="77777777" w:rsidR="00DC3D98" w:rsidRPr="00702223" w:rsidRDefault="00DC3D98" w:rsidP="00DC3D98">
            <w:pPr>
              <w:pStyle w:val="DateRange"/>
              <w:rPr>
                <w:sz w:val="6"/>
                <w:szCs w:val="6"/>
              </w:rPr>
            </w:pPr>
          </w:p>
        </w:tc>
      </w:tr>
      <w:tr w:rsidR="0023327F" w14:paraId="743565F7" w14:textId="77777777" w:rsidTr="00427C94">
        <w:trPr>
          <w:gridAfter w:val="1"/>
          <w:wAfter w:w="4" w:type="pct"/>
          <w:trHeight w:val="2304"/>
        </w:trPr>
        <w:tc>
          <w:tcPr>
            <w:tcW w:w="1343" w:type="pct"/>
            <w:gridSpan w:val="2"/>
          </w:tcPr>
          <w:p w14:paraId="249EDC9D" w14:textId="77777777" w:rsidR="0023327F" w:rsidRPr="00E6525B" w:rsidRDefault="0023327F" w:rsidP="0023327F">
            <w:pPr>
              <w:pStyle w:val="DateRange"/>
            </w:pPr>
            <w:r>
              <w:t xml:space="preserve">January 2013 – September 2016 </w:t>
            </w:r>
          </w:p>
          <w:p w14:paraId="7D823E69" w14:textId="77777777" w:rsidR="0023327F" w:rsidRPr="0023327F" w:rsidRDefault="0023327F" w:rsidP="0023327F">
            <w:pPr>
              <w:pStyle w:val="JobTitleandDegree"/>
              <w:rPr>
                <w:rStyle w:val="Greentext"/>
                <w:color w:val="AA5881" w:themeColor="accent4"/>
              </w:rPr>
            </w:pPr>
            <w:r w:rsidRPr="0023327F">
              <w:rPr>
                <w:color w:val="AA5881" w:themeColor="accent4"/>
              </w:rPr>
              <w:t>National Diploma in Safety Management</w:t>
            </w:r>
          </w:p>
          <w:p w14:paraId="39CC438B" w14:textId="08A13803" w:rsidR="0023327F" w:rsidRDefault="0023327F" w:rsidP="0023327F">
            <w:r>
              <w:t>University of South Africa (UNISA)</w:t>
            </w:r>
          </w:p>
        </w:tc>
        <w:tc>
          <w:tcPr>
            <w:tcW w:w="1348" w:type="pct"/>
            <w:gridSpan w:val="2"/>
          </w:tcPr>
          <w:p w14:paraId="75E224B5" w14:textId="77777777" w:rsidR="0023327F" w:rsidRDefault="0023327F" w:rsidP="0023327F">
            <w:pPr>
              <w:pStyle w:val="SkillsBullets"/>
            </w:pPr>
            <w:r>
              <w:t xml:space="preserve">Compliance </w:t>
            </w:r>
          </w:p>
          <w:p w14:paraId="7FA73D3E" w14:textId="77777777" w:rsidR="0023327F" w:rsidRDefault="0023327F" w:rsidP="0023327F">
            <w:pPr>
              <w:pStyle w:val="SkillsBullets"/>
            </w:pPr>
            <w:r>
              <w:t xml:space="preserve">Investigation </w:t>
            </w:r>
          </w:p>
          <w:p w14:paraId="4DE57FB7" w14:textId="77777777" w:rsidR="0023327F" w:rsidRDefault="0023327F" w:rsidP="0023327F">
            <w:pPr>
              <w:pStyle w:val="SkillsBullets"/>
            </w:pPr>
            <w:r>
              <w:t xml:space="preserve">Leadership </w:t>
            </w:r>
          </w:p>
          <w:p w14:paraId="7861639F" w14:textId="77777777" w:rsidR="0023327F" w:rsidRDefault="0023327F" w:rsidP="0023327F">
            <w:pPr>
              <w:pStyle w:val="SkillsBullets"/>
            </w:pPr>
            <w:r>
              <w:t xml:space="preserve">Communication </w:t>
            </w:r>
          </w:p>
          <w:p w14:paraId="210394A2" w14:textId="4B37CA4A" w:rsidR="0023327F" w:rsidRDefault="0023327F" w:rsidP="0023327F">
            <w:pPr>
              <w:pStyle w:val="SkillsBullets"/>
            </w:pPr>
            <w:r>
              <w:t xml:space="preserve">Risk-assessment </w:t>
            </w:r>
          </w:p>
        </w:tc>
        <w:tc>
          <w:tcPr>
            <w:tcW w:w="2305" w:type="pct"/>
            <w:gridSpan w:val="3"/>
            <w:vMerge/>
          </w:tcPr>
          <w:p w14:paraId="2169D5A2" w14:textId="77777777" w:rsidR="0023327F" w:rsidRDefault="0023327F" w:rsidP="0023327F">
            <w:pPr>
              <w:pStyle w:val="DateRange"/>
            </w:pPr>
          </w:p>
        </w:tc>
      </w:tr>
    </w:tbl>
    <w:p w14:paraId="5A7FE447" w14:textId="7C9704DE" w:rsidR="00D322E1" w:rsidRDefault="00D322E1" w:rsidP="00F5689F">
      <w:r>
        <w:br w:type="page"/>
      </w:r>
    </w:p>
    <w:p w14:paraId="6C694429" w14:textId="62B1619C" w:rsidR="00340C75" w:rsidRPr="00547E34" w:rsidRDefault="00BE191C" w:rsidP="00547E34">
      <w:pPr>
        <w:rPr>
          <w:sz w:val="22"/>
          <w:szCs w:val="14"/>
        </w:rPr>
      </w:pPr>
      <w:r w:rsidRPr="00547E34">
        <w:rPr>
          <w:noProof/>
          <w:sz w:val="22"/>
          <w:szCs w:val="14"/>
          <w:lang w:val="en-AU" w:eastAsia="en-AU" w:bidi="ar-SA"/>
        </w:rPr>
        <w:lastRenderedPageBreak/>
        <mc:AlternateContent>
          <mc:Choice Requires="wpg">
            <w:drawing>
              <wp:anchor distT="0" distB="0" distL="114300" distR="114300" simplePos="0" relativeHeight="251670528" behindDoc="1" locked="1" layoutInCell="1" allowOverlap="1" wp14:anchorId="671C2D97" wp14:editId="50913B16">
                <wp:simplePos x="0" y="0"/>
                <wp:positionH relativeFrom="column">
                  <wp:posOffset>-457200</wp:posOffset>
                </wp:positionH>
                <wp:positionV relativeFrom="paragraph">
                  <wp:posOffset>-914400</wp:posOffset>
                </wp:positionV>
                <wp:extent cx="7589520" cy="10058400"/>
                <wp:effectExtent l="0" t="0" r="0" b="0"/>
                <wp:wrapNone/>
                <wp:docPr id="72" name="Group 7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73" name="Group 59"/>
                        <wpg:cNvGrpSpPr>
                          <a:grpSpLocks/>
                        </wpg:cNvGrpSpPr>
                        <wpg:grpSpPr bwMode="auto">
                          <a:xfrm>
                            <a:off x="6586" y="0"/>
                            <a:ext cx="5369" cy="2980"/>
                            <a:chOff x="6586" y="0"/>
                            <a:chExt cx="5369" cy="2980"/>
                          </a:xfrm>
                        </wpg:grpSpPr>
                        <wps:wsp>
                          <wps:cNvPr id="74"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66"/>
                        <wpg:cNvGrpSpPr>
                          <a:grpSpLocks/>
                        </wpg:cNvGrpSpPr>
                        <wpg:grpSpPr bwMode="auto">
                          <a:xfrm>
                            <a:off x="0" y="12290"/>
                            <a:ext cx="3551" cy="3551"/>
                            <a:chOff x="0" y="12290"/>
                            <a:chExt cx="3551" cy="3551"/>
                          </a:xfrm>
                        </wpg:grpSpPr>
                        <wps:wsp>
                          <wps:cNvPr id="81"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75A085" id="Group 72" o:spid="_x0000_s1026" alt="Decorative" style="position:absolute;margin-left:-36pt;margin-top:-1in;width:597.6pt;height:11in;z-index:-251645952"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O9MBlkkDQAA9lUAAA4A&#10;AAAAAAAAAAAAAAAALgIAAGRycy9lMm9Eb2MueG1sUEsBAi0AFAAGAAgAAAAhAMhj10PiAAAADgEA&#10;AA8AAAAAAAAAAAAAAAAAfg8AAGRycy9kb3ducmV2LnhtbFBLBQYAAAAABAAEAPMAAACNEA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anchorlock/>
              </v:group>
            </w:pict>
          </mc:Fallback>
        </mc:AlternateContent>
      </w:r>
    </w:p>
    <w:p w14:paraId="581B696E" w14:textId="77777777" w:rsidR="009420FF" w:rsidRPr="009420FF" w:rsidRDefault="009420FF" w:rsidP="008E7CA7">
      <w:pPr>
        <w:pStyle w:val="BodyContactInfo"/>
        <w:rPr>
          <w:rStyle w:val="Magentatext"/>
          <w:color w:val="595959" w:themeColor="text1" w:themeTint="A6"/>
        </w:rPr>
      </w:pPr>
      <w:r w:rsidRPr="009420FF">
        <w:rPr>
          <w:rStyle w:val="Magentatext"/>
          <w:color w:val="595959" w:themeColor="text1" w:themeTint="A6"/>
        </w:rPr>
        <w:t xml:space="preserve">8756 Main Street </w:t>
      </w:r>
    </w:p>
    <w:p w14:paraId="2EA8758E" w14:textId="77777777" w:rsidR="009420FF" w:rsidRPr="009420FF" w:rsidRDefault="009420FF" w:rsidP="008E7CA7">
      <w:pPr>
        <w:pStyle w:val="BodyContactInfo"/>
        <w:rPr>
          <w:rStyle w:val="Magentatext"/>
          <w:color w:val="595959" w:themeColor="text1" w:themeTint="A6"/>
        </w:rPr>
      </w:pPr>
      <w:r w:rsidRPr="009420FF">
        <w:rPr>
          <w:rStyle w:val="Magentatext"/>
          <w:color w:val="595959" w:themeColor="text1" w:themeTint="A6"/>
        </w:rPr>
        <w:t xml:space="preserve">Durban, KwaZulu-Natal 4001 </w:t>
      </w:r>
    </w:p>
    <w:p w14:paraId="0FB2A533" w14:textId="77777777" w:rsidR="009420FF" w:rsidRPr="009420FF" w:rsidRDefault="009420FF" w:rsidP="008E7CA7">
      <w:pPr>
        <w:pStyle w:val="BodyContactInfo"/>
        <w:rPr>
          <w:rStyle w:val="Magentatext"/>
          <w:color w:val="595959" w:themeColor="text1" w:themeTint="A6"/>
        </w:rPr>
      </w:pPr>
      <w:r w:rsidRPr="009420FF">
        <w:rPr>
          <w:rStyle w:val="Magentatext"/>
          <w:color w:val="595959" w:themeColor="text1" w:themeTint="A6"/>
        </w:rPr>
        <w:t xml:space="preserve">+27 31 555 0100 </w:t>
      </w:r>
    </w:p>
    <w:p w14:paraId="53785C7C" w14:textId="2A0F1677" w:rsidR="009420FF" w:rsidRPr="009420FF" w:rsidRDefault="0073730C" w:rsidP="009420FF">
      <w:pPr>
        <w:pStyle w:val="BodyContactInfo"/>
        <w:rPr>
          <w:rStyle w:val="Magentatext"/>
          <w:color w:val="595959" w:themeColor="text1" w:themeTint="A6"/>
        </w:rPr>
      </w:pPr>
      <w:r w:rsidRPr="0073730C">
        <w:rPr>
          <w:rStyle w:val="Magentatext"/>
          <w:color w:val="595959" w:themeColor="text1" w:themeTint="A6"/>
        </w:rPr>
        <w:t>lawrence.kamanga@shemail.co.za</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6073AB" w14:paraId="50C2D5AB" w14:textId="77777777" w:rsidTr="00427C94">
        <w:trPr>
          <w:trHeight w:val="2160"/>
        </w:trPr>
        <w:tc>
          <w:tcPr>
            <w:tcW w:w="5000" w:type="pct"/>
            <w:gridSpan w:val="8"/>
            <w:vAlign w:val="bottom"/>
          </w:tcPr>
          <w:p w14:paraId="50726CC0" w14:textId="1D90161E" w:rsidR="006073AB" w:rsidRDefault="00AF08E1" w:rsidP="00427C94">
            <w:pPr>
              <w:pStyle w:val="Title"/>
            </w:pPr>
            <w:r>
              <w:t>Lawrence Kamanga</w:t>
            </w:r>
          </w:p>
        </w:tc>
      </w:tr>
      <w:tr w:rsidR="006073AB" w:rsidRPr="00702223" w14:paraId="6C596D04" w14:textId="77777777" w:rsidTr="00C61521">
        <w:trPr>
          <w:gridAfter w:val="2"/>
          <w:wAfter w:w="7" w:type="pct"/>
          <w:trHeight w:val="115"/>
        </w:trPr>
        <w:tc>
          <w:tcPr>
            <w:tcW w:w="847" w:type="pct"/>
            <w:tcBorders>
              <w:top w:val="single" w:sz="48" w:space="0" w:color="808080" w:themeColor="background1" w:themeShade="80"/>
            </w:tcBorders>
            <w:shd w:val="clear" w:color="auto" w:fill="auto"/>
          </w:tcPr>
          <w:p w14:paraId="5D8BEBBE" w14:textId="77777777" w:rsidR="006073AB" w:rsidRPr="00702223" w:rsidRDefault="006073AB" w:rsidP="00427C94">
            <w:pPr>
              <w:rPr>
                <w:sz w:val="6"/>
                <w:szCs w:val="6"/>
              </w:rPr>
            </w:pPr>
          </w:p>
        </w:tc>
        <w:tc>
          <w:tcPr>
            <w:tcW w:w="496" w:type="pct"/>
          </w:tcPr>
          <w:p w14:paraId="5BDFC412" w14:textId="77777777" w:rsidR="006073AB" w:rsidRPr="00702223" w:rsidRDefault="006073AB" w:rsidP="00427C94">
            <w:pPr>
              <w:rPr>
                <w:sz w:val="6"/>
                <w:szCs w:val="6"/>
              </w:rPr>
            </w:pPr>
          </w:p>
        </w:tc>
        <w:tc>
          <w:tcPr>
            <w:tcW w:w="853" w:type="pct"/>
          </w:tcPr>
          <w:p w14:paraId="3271BD88" w14:textId="77777777" w:rsidR="006073AB" w:rsidRPr="00702223" w:rsidRDefault="006073AB" w:rsidP="00427C94">
            <w:pPr>
              <w:rPr>
                <w:sz w:val="6"/>
                <w:szCs w:val="6"/>
              </w:rPr>
            </w:pPr>
          </w:p>
        </w:tc>
        <w:tc>
          <w:tcPr>
            <w:tcW w:w="495" w:type="pct"/>
          </w:tcPr>
          <w:p w14:paraId="5080DFD3" w14:textId="77777777" w:rsidR="006073AB" w:rsidRPr="00702223" w:rsidRDefault="006073AB" w:rsidP="00427C94">
            <w:pPr>
              <w:rPr>
                <w:sz w:val="6"/>
                <w:szCs w:val="6"/>
              </w:rPr>
            </w:pPr>
          </w:p>
        </w:tc>
        <w:tc>
          <w:tcPr>
            <w:tcW w:w="852" w:type="pct"/>
            <w:tcBorders>
              <w:top w:val="single" w:sz="48" w:space="0" w:color="000000" w:themeColor="text1"/>
            </w:tcBorders>
            <w:shd w:val="clear" w:color="auto" w:fill="auto"/>
          </w:tcPr>
          <w:p w14:paraId="7B177E2F" w14:textId="77777777" w:rsidR="006073AB" w:rsidRPr="00702223" w:rsidRDefault="006073AB" w:rsidP="00427C94">
            <w:pPr>
              <w:rPr>
                <w:sz w:val="6"/>
                <w:szCs w:val="6"/>
              </w:rPr>
            </w:pPr>
          </w:p>
        </w:tc>
        <w:tc>
          <w:tcPr>
            <w:tcW w:w="1450" w:type="pct"/>
          </w:tcPr>
          <w:p w14:paraId="4F50DDCA" w14:textId="77777777" w:rsidR="006073AB" w:rsidRPr="00702223" w:rsidRDefault="006073AB" w:rsidP="00427C94">
            <w:pPr>
              <w:rPr>
                <w:sz w:val="6"/>
                <w:szCs w:val="6"/>
              </w:rPr>
            </w:pPr>
          </w:p>
        </w:tc>
      </w:tr>
      <w:tr w:rsidR="006073AB" w14:paraId="5211F841" w14:textId="77777777" w:rsidTr="00AE0078">
        <w:trPr>
          <w:gridAfter w:val="1"/>
          <w:wAfter w:w="4" w:type="pct"/>
          <w:trHeight w:val="3339"/>
        </w:trPr>
        <w:tc>
          <w:tcPr>
            <w:tcW w:w="2196" w:type="pct"/>
            <w:gridSpan w:val="3"/>
          </w:tcPr>
          <w:p w14:paraId="053AA805" w14:textId="50008847" w:rsidR="007B7D42" w:rsidRPr="007B7D42" w:rsidRDefault="007B7D42" w:rsidP="007B7D42">
            <w:pPr>
              <w:pStyle w:val="Objective"/>
              <w:rPr>
                <w:color w:val="808080" w:themeColor="background1" w:themeShade="80"/>
                <w:lang w:val="en-ZA"/>
              </w:rPr>
            </w:pPr>
            <w:r w:rsidRPr="007B7D42">
              <w:rPr>
                <w:color w:val="808080" w:themeColor="background1" w:themeShade="80"/>
                <w:lang w:val="en-ZA"/>
              </w:rPr>
              <w:t>A qualified and dedicated Safety, Health and Environment (SHE) Officer with experience in implementing and managing occupational health, safety, and environmental systems within the mining industry. Committed to ensuring legal compliance, minimising risk, and fostering a safety-first culture. Proven track record of conducting audits, training staff, and leading incident investigations in high-risk operational environments.</w:t>
            </w:r>
          </w:p>
          <w:p w14:paraId="364C7D17" w14:textId="77777777" w:rsidR="007B7D42" w:rsidRPr="007B7D42" w:rsidRDefault="007B7D42" w:rsidP="007B7D42">
            <w:pPr>
              <w:pStyle w:val="Objective"/>
              <w:rPr>
                <w:rStyle w:val="Greentext"/>
                <w:color w:val="808080" w:themeColor="background1" w:themeShade="80"/>
                <w:lang w:val="en-ZA"/>
              </w:rPr>
            </w:pPr>
            <w:r w:rsidRPr="007B7D42">
              <w:rPr>
                <w:color w:val="808080" w:themeColor="background1" w:themeShade="80"/>
                <w:lang w:val="en-ZA"/>
              </w:rPr>
              <w:t>Career goal: To support safe, sustainable mining operations by promoting proactive SHE practices, and continuous improvement aligned with South Africa’s Mine Health and Safety Act.</w:t>
            </w:r>
          </w:p>
          <w:p w14:paraId="6A1022E6" w14:textId="10921A1D" w:rsidR="00C61521" w:rsidRPr="00C61521" w:rsidRDefault="00C61521" w:rsidP="00C61521">
            <w:pPr>
              <w:pStyle w:val="Objective"/>
              <w:rPr>
                <w:rStyle w:val="Graytext"/>
              </w:rPr>
            </w:pPr>
          </w:p>
          <w:p w14:paraId="3DB81C1A" w14:textId="6C57A98C" w:rsidR="006073AB" w:rsidRPr="006073AB" w:rsidRDefault="006073AB" w:rsidP="000342D8">
            <w:pPr>
              <w:pStyle w:val="Objective"/>
              <w:rPr>
                <w:rStyle w:val="Graytext"/>
              </w:rPr>
            </w:pPr>
          </w:p>
        </w:tc>
        <w:tc>
          <w:tcPr>
            <w:tcW w:w="495" w:type="pct"/>
          </w:tcPr>
          <w:p w14:paraId="5B1AEFC7" w14:textId="77777777" w:rsidR="006073AB" w:rsidRDefault="006073AB" w:rsidP="00427C94"/>
        </w:tc>
        <w:tc>
          <w:tcPr>
            <w:tcW w:w="2305" w:type="pct"/>
            <w:gridSpan w:val="3"/>
            <w:vMerge w:val="restart"/>
          </w:tcPr>
          <w:p w14:paraId="19738BF0" w14:textId="77777777" w:rsidR="002A7087" w:rsidRPr="00A022E4" w:rsidRDefault="002A7087" w:rsidP="002A7087">
            <w:pPr>
              <w:pStyle w:val="DateRange"/>
              <w:rPr>
                <w:color w:val="auto"/>
              </w:rPr>
            </w:pPr>
            <w:r w:rsidRPr="00A022E4">
              <w:rPr>
                <w:color w:val="auto"/>
              </w:rPr>
              <w:t xml:space="preserve">May 2020 – Present </w:t>
            </w:r>
          </w:p>
          <w:p w14:paraId="00CC47DD" w14:textId="77777777" w:rsidR="002A7087" w:rsidRPr="002A7087" w:rsidRDefault="002A7087" w:rsidP="002A7087">
            <w:pPr>
              <w:pStyle w:val="JobTitleandDegree"/>
              <w:rPr>
                <w:rStyle w:val="Greentext"/>
                <w:color w:val="000000" w:themeColor="text1"/>
              </w:rPr>
            </w:pPr>
            <w:r w:rsidRPr="002A7087">
              <w:rPr>
                <w:color w:val="000000" w:themeColor="text1"/>
              </w:rPr>
              <w:t>SHE Officer</w:t>
            </w:r>
          </w:p>
          <w:p w14:paraId="37ED9C50" w14:textId="77777777" w:rsidR="002A7087" w:rsidRPr="002A7087" w:rsidRDefault="002A7087" w:rsidP="002A7087">
            <w:pPr>
              <w:pStyle w:val="Company"/>
              <w:rPr>
                <w:rStyle w:val="Greentext"/>
                <w:color w:val="000000" w:themeColor="text1"/>
              </w:rPr>
            </w:pPr>
            <w:r w:rsidRPr="002A7087">
              <w:rPr>
                <w:color w:val="000000" w:themeColor="text1"/>
              </w:rPr>
              <w:t xml:space="preserve">Umzansi Mining Operations (Pty) Ltd </w:t>
            </w:r>
          </w:p>
          <w:p w14:paraId="3192774A" w14:textId="77777777" w:rsidR="002A7087" w:rsidRDefault="002A7087" w:rsidP="002A7087">
            <w:pPr>
              <w:pStyle w:val="Jobdescription"/>
            </w:pPr>
            <w:r w:rsidRPr="00C7169D">
              <w:t>Manages the development and implementation of SHE systems aligned with ISO 45001 and ISO 14001 standards, ensuring cross-departmental compliance and readiness for audits. Conducts site inspections, risk assessments, and hazard identification to proactively mitigate incidents. Delivers safety training, leads post-incident investigations with root cause analysis, and maintains thorough SHE documentation.</w:t>
            </w:r>
          </w:p>
          <w:p w14:paraId="751151DA" w14:textId="77777777" w:rsidR="002A7087" w:rsidRPr="00E97CB2" w:rsidRDefault="002A7087" w:rsidP="002A7087">
            <w:pPr>
              <w:pStyle w:val="DateRange"/>
            </w:pPr>
            <w:r>
              <w:t xml:space="preserve">January 2018 – April 2020 </w:t>
            </w:r>
          </w:p>
          <w:p w14:paraId="347E1627" w14:textId="77777777" w:rsidR="002A7087" w:rsidRPr="002A7087" w:rsidRDefault="002A7087" w:rsidP="002A7087">
            <w:pPr>
              <w:pStyle w:val="JobTitleandDegree"/>
              <w:rPr>
                <w:rStyle w:val="Greentext"/>
                <w:color w:val="000000" w:themeColor="text1"/>
              </w:rPr>
            </w:pPr>
            <w:r w:rsidRPr="002A7087">
              <w:rPr>
                <w:color w:val="000000" w:themeColor="text1"/>
              </w:rPr>
              <w:t>SHE Representative</w:t>
            </w:r>
          </w:p>
          <w:p w14:paraId="642496AE" w14:textId="77777777" w:rsidR="002A7087" w:rsidRPr="00155C62" w:rsidRDefault="002A7087" w:rsidP="002A7087">
            <w:pPr>
              <w:pStyle w:val="Company"/>
              <w:rPr>
                <w:rStyle w:val="Greentext"/>
                <w:color w:val="auto"/>
              </w:rPr>
            </w:pPr>
            <w:r w:rsidRPr="00155C62">
              <w:rPr>
                <w:color w:val="auto"/>
              </w:rPr>
              <w:t>Bayview Quarry Services</w:t>
            </w:r>
          </w:p>
          <w:p w14:paraId="424FDE25" w14:textId="5773056A" w:rsidR="00C61521" w:rsidRDefault="002A7087" w:rsidP="002A7087">
            <w:pPr>
              <w:pStyle w:val="Jobdescription"/>
            </w:pPr>
            <w:r w:rsidRPr="00A022E4">
              <w:t>Assisted the SHE Manager with daily safety monitoring across two quarry sites, handling reports, toolbox talks, PPE, and induction training. Updated SOPs and contributed to site audits for ongoing safety improvements.</w:t>
            </w:r>
          </w:p>
          <w:p w14:paraId="710E7AD3" w14:textId="77777777" w:rsidR="002A7087" w:rsidRPr="00E97CB2" w:rsidRDefault="002A7087" w:rsidP="002A7087">
            <w:pPr>
              <w:pStyle w:val="DateRange"/>
            </w:pPr>
            <w:r>
              <w:t>June 2016 – December 2017</w:t>
            </w:r>
          </w:p>
          <w:p w14:paraId="538AD581" w14:textId="77777777" w:rsidR="002A7087" w:rsidRPr="002A7087" w:rsidRDefault="002A7087" w:rsidP="002A7087">
            <w:pPr>
              <w:pStyle w:val="JobTitleandDegree"/>
              <w:rPr>
                <w:rStyle w:val="Greentext"/>
                <w:color w:val="000000" w:themeColor="text1"/>
              </w:rPr>
            </w:pPr>
            <w:r w:rsidRPr="002A7087">
              <w:rPr>
                <w:color w:val="000000" w:themeColor="text1"/>
              </w:rPr>
              <w:t>Safety Intern</w:t>
            </w:r>
          </w:p>
          <w:p w14:paraId="102DA296" w14:textId="77777777" w:rsidR="002A7087" w:rsidRPr="00155C62" w:rsidRDefault="002A7087" w:rsidP="002A7087">
            <w:pPr>
              <w:pStyle w:val="Company"/>
              <w:rPr>
                <w:rStyle w:val="Greentext"/>
                <w:color w:val="auto"/>
              </w:rPr>
            </w:pPr>
            <w:r w:rsidRPr="00155C62">
              <w:rPr>
                <w:color w:val="auto"/>
              </w:rPr>
              <w:t>Eagle Rock Mining Ltd.</w:t>
            </w:r>
          </w:p>
          <w:p w14:paraId="7C39D79F" w14:textId="41C31D79" w:rsidR="006073AB" w:rsidRDefault="002A7087" w:rsidP="002A7087">
            <w:pPr>
              <w:pStyle w:val="Jobdescription"/>
            </w:pPr>
            <w:r w:rsidRPr="002A7087">
              <w:t>Shadowed SHE officers during audits, inspections, and incident reviews. Supported documentation, safety data updates, and emergency preparedness drills, gaining key exposure to mining safety protocols.</w:t>
            </w:r>
          </w:p>
        </w:tc>
      </w:tr>
      <w:tr w:rsidR="006073AB" w:rsidRPr="00702223" w14:paraId="2282646E" w14:textId="77777777" w:rsidTr="00C61521">
        <w:trPr>
          <w:gridAfter w:val="1"/>
          <w:wAfter w:w="4" w:type="pct"/>
          <w:trHeight w:val="115"/>
        </w:trPr>
        <w:tc>
          <w:tcPr>
            <w:tcW w:w="847" w:type="pct"/>
            <w:tcBorders>
              <w:bottom w:val="single" w:sz="48" w:space="0" w:color="000000" w:themeColor="text1"/>
            </w:tcBorders>
            <w:shd w:val="clear" w:color="auto" w:fill="auto"/>
          </w:tcPr>
          <w:p w14:paraId="166DBB72" w14:textId="77777777" w:rsidR="006073AB" w:rsidRPr="00702223" w:rsidRDefault="006073AB" w:rsidP="00427C94">
            <w:pPr>
              <w:rPr>
                <w:sz w:val="6"/>
                <w:szCs w:val="6"/>
              </w:rPr>
            </w:pPr>
          </w:p>
        </w:tc>
        <w:tc>
          <w:tcPr>
            <w:tcW w:w="496" w:type="pct"/>
          </w:tcPr>
          <w:p w14:paraId="0ABCB220" w14:textId="77777777" w:rsidR="006073AB" w:rsidRPr="00702223" w:rsidRDefault="006073AB" w:rsidP="00427C94">
            <w:pPr>
              <w:rPr>
                <w:sz w:val="6"/>
                <w:szCs w:val="6"/>
              </w:rPr>
            </w:pPr>
          </w:p>
        </w:tc>
        <w:tc>
          <w:tcPr>
            <w:tcW w:w="853" w:type="pct"/>
            <w:tcBorders>
              <w:bottom w:val="single" w:sz="48" w:space="0" w:color="000000" w:themeColor="text1"/>
            </w:tcBorders>
            <w:shd w:val="clear" w:color="auto" w:fill="auto"/>
          </w:tcPr>
          <w:p w14:paraId="040A2176" w14:textId="77777777" w:rsidR="006073AB" w:rsidRPr="00702223" w:rsidRDefault="006073AB" w:rsidP="00427C94">
            <w:pPr>
              <w:rPr>
                <w:sz w:val="6"/>
                <w:szCs w:val="6"/>
              </w:rPr>
            </w:pPr>
          </w:p>
        </w:tc>
        <w:tc>
          <w:tcPr>
            <w:tcW w:w="495" w:type="pct"/>
          </w:tcPr>
          <w:p w14:paraId="13B26950" w14:textId="77777777" w:rsidR="006073AB" w:rsidRPr="00702223" w:rsidRDefault="006073AB" w:rsidP="00427C94">
            <w:pPr>
              <w:rPr>
                <w:sz w:val="6"/>
                <w:szCs w:val="6"/>
              </w:rPr>
            </w:pPr>
          </w:p>
        </w:tc>
        <w:tc>
          <w:tcPr>
            <w:tcW w:w="2305" w:type="pct"/>
            <w:gridSpan w:val="3"/>
            <w:vMerge/>
          </w:tcPr>
          <w:p w14:paraId="3E7ED371" w14:textId="77777777" w:rsidR="006073AB" w:rsidRPr="00702223" w:rsidRDefault="006073AB" w:rsidP="00427C94">
            <w:pPr>
              <w:pStyle w:val="DateRange"/>
              <w:rPr>
                <w:sz w:val="6"/>
                <w:szCs w:val="6"/>
              </w:rPr>
            </w:pPr>
          </w:p>
        </w:tc>
      </w:tr>
      <w:tr w:rsidR="002A7087" w14:paraId="52086969" w14:textId="77777777" w:rsidTr="00427C94">
        <w:trPr>
          <w:gridAfter w:val="1"/>
          <w:wAfter w:w="4" w:type="pct"/>
          <w:trHeight w:val="2304"/>
        </w:trPr>
        <w:tc>
          <w:tcPr>
            <w:tcW w:w="1343" w:type="pct"/>
            <w:gridSpan w:val="2"/>
          </w:tcPr>
          <w:p w14:paraId="699F5345" w14:textId="77777777" w:rsidR="002A7087" w:rsidRPr="00E6525B" w:rsidRDefault="002A7087" w:rsidP="002A7087">
            <w:pPr>
              <w:pStyle w:val="DateRange"/>
            </w:pPr>
            <w:r>
              <w:t xml:space="preserve">January 2013 – September 2016 </w:t>
            </w:r>
          </w:p>
          <w:p w14:paraId="204A635F" w14:textId="77777777" w:rsidR="002A7087" w:rsidRPr="002A7087" w:rsidRDefault="002A7087" w:rsidP="002A7087">
            <w:pPr>
              <w:pStyle w:val="JobTitleandDegree"/>
              <w:rPr>
                <w:rStyle w:val="Greentext"/>
                <w:color w:val="000000" w:themeColor="text1"/>
              </w:rPr>
            </w:pPr>
            <w:r w:rsidRPr="002A7087">
              <w:rPr>
                <w:color w:val="000000" w:themeColor="text1"/>
              </w:rPr>
              <w:t>National Diploma in Safety Management</w:t>
            </w:r>
          </w:p>
          <w:p w14:paraId="5A739C07" w14:textId="60D2FD2A" w:rsidR="002A7087" w:rsidRDefault="002A7087" w:rsidP="002A7087">
            <w:r>
              <w:t>University of South Africa (UNISA)</w:t>
            </w:r>
          </w:p>
        </w:tc>
        <w:tc>
          <w:tcPr>
            <w:tcW w:w="1348" w:type="pct"/>
            <w:gridSpan w:val="2"/>
          </w:tcPr>
          <w:p w14:paraId="59222227" w14:textId="77777777" w:rsidR="002A7087" w:rsidRDefault="002A7087" w:rsidP="002A7087">
            <w:pPr>
              <w:pStyle w:val="SkillsBullets"/>
            </w:pPr>
            <w:r>
              <w:t xml:space="preserve">Compliance </w:t>
            </w:r>
          </w:p>
          <w:p w14:paraId="0D852290" w14:textId="77777777" w:rsidR="002A7087" w:rsidRDefault="002A7087" w:rsidP="002A7087">
            <w:pPr>
              <w:pStyle w:val="SkillsBullets"/>
            </w:pPr>
            <w:r>
              <w:t xml:space="preserve">Investigation </w:t>
            </w:r>
          </w:p>
          <w:p w14:paraId="478BB379" w14:textId="77777777" w:rsidR="002A7087" w:rsidRDefault="002A7087" w:rsidP="002A7087">
            <w:pPr>
              <w:pStyle w:val="SkillsBullets"/>
            </w:pPr>
            <w:r>
              <w:t xml:space="preserve">Leadership </w:t>
            </w:r>
          </w:p>
          <w:p w14:paraId="5570F588" w14:textId="77777777" w:rsidR="002A7087" w:rsidRDefault="002A7087" w:rsidP="002A7087">
            <w:pPr>
              <w:pStyle w:val="SkillsBullets"/>
            </w:pPr>
            <w:r>
              <w:t xml:space="preserve">Communication </w:t>
            </w:r>
          </w:p>
          <w:p w14:paraId="233A2BC0" w14:textId="698854AB" w:rsidR="002A7087" w:rsidRDefault="002A7087" w:rsidP="002A7087">
            <w:pPr>
              <w:pStyle w:val="SkillsBullets"/>
            </w:pPr>
            <w:r>
              <w:t xml:space="preserve">Risk-assessment </w:t>
            </w:r>
          </w:p>
        </w:tc>
        <w:tc>
          <w:tcPr>
            <w:tcW w:w="2305" w:type="pct"/>
            <w:gridSpan w:val="3"/>
            <w:vMerge/>
          </w:tcPr>
          <w:p w14:paraId="09AD2245" w14:textId="77777777" w:rsidR="002A7087" w:rsidRDefault="002A7087" w:rsidP="002A7087">
            <w:pPr>
              <w:pStyle w:val="DateRange"/>
            </w:pPr>
          </w:p>
        </w:tc>
      </w:tr>
    </w:tbl>
    <w:p w14:paraId="6F906004" w14:textId="77777777" w:rsidR="00913A01" w:rsidRPr="00F5689F" w:rsidRDefault="00913A01" w:rsidP="00F5689F"/>
    <w:sectPr w:rsidR="00913A01" w:rsidRPr="00F5689F"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974A2" w14:textId="77777777" w:rsidR="009972BF" w:rsidRDefault="009972BF" w:rsidP="00B11DD2">
      <w:pPr>
        <w:spacing w:line="240" w:lineRule="auto"/>
      </w:pPr>
      <w:r>
        <w:separator/>
      </w:r>
    </w:p>
  </w:endnote>
  <w:endnote w:type="continuationSeparator" w:id="0">
    <w:p w14:paraId="64563FB3" w14:textId="77777777" w:rsidR="009972BF" w:rsidRDefault="009972BF" w:rsidP="00B11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CFD27" w14:textId="77777777" w:rsidR="009972BF" w:rsidRDefault="009972BF" w:rsidP="00B11DD2">
      <w:pPr>
        <w:spacing w:line="240" w:lineRule="auto"/>
      </w:pPr>
      <w:r>
        <w:separator/>
      </w:r>
    </w:p>
  </w:footnote>
  <w:footnote w:type="continuationSeparator" w:id="0">
    <w:p w14:paraId="0B76008B" w14:textId="77777777" w:rsidR="009972BF" w:rsidRDefault="009972BF" w:rsidP="00B11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2018269283">
    <w:abstractNumId w:val="2"/>
  </w:num>
  <w:num w:numId="2" w16cid:durableId="506752111">
    <w:abstractNumId w:val="4"/>
  </w:num>
  <w:num w:numId="3" w16cid:durableId="680086142">
    <w:abstractNumId w:val="3"/>
  </w:num>
  <w:num w:numId="4" w16cid:durableId="1317420533">
    <w:abstractNumId w:val="0"/>
  </w:num>
  <w:num w:numId="5" w16cid:durableId="1039086442">
    <w:abstractNumId w:val="1"/>
  </w:num>
  <w:num w:numId="6" w16cid:durableId="1227689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342D8"/>
    <w:rsid w:val="000827AD"/>
    <w:rsid w:val="000A3E8A"/>
    <w:rsid w:val="00155C62"/>
    <w:rsid w:val="00194641"/>
    <w:rsid w:val="001A4837"/>
    <w:rsid w:val="0023327F"/>
    <w:rsid w:val="002A5ECC"/>
    <w:rsid w:val="002A7087"/>
    <w:rsid w:val="002C72BB"/>
    <w:rsid w:val="002D4726"/>
    <w:rsid w:val="00340C75"/>
    <w:rsid w:val="003573DD"/>
    <w:rsid w:val="003E6D64"/>
    <w:rsid w:val="00465C3C"/>
    <w:rsid w:val="00504D12"/>
    <w:rsid w:val="00547E34"/>
    <w:rsid w:val="00572FC9"/>
    <w:rsid w:val="005D49CA"/>
    <w:rsid w:val="005E7F59"/>
    <w:rsid w:val="006073AB"/>
    <w:rsid w:val="006123CC"/>
    <w:rsid w:val="006309F2"/>
    <w:rsid w:val="006360E7"/>
    <w:rsid w:val="00645130"/>
    <w:rsid w:val="00702223"/>
    <w:rsid w:val="00721C3B"/>
    <w:rsid w:val="00722308"/>
    <w:rsid w:val="00730420"/>
    <w:rsid w:val="0073730C"/>
    <w:rsid w:val="007466F4"/>
    <w:rsid w:val="00762950"/>
    <w:rsid w:val="007B7D42"/>
    <w:rsid w:val="007E4549"/>
    <w:rsid w:val="007F14E6"/>
    <w:rsid w:val="007F2B01"/>
    <w:rsid w:val="007F5BCA"/>
    <w:rsid w:val="00851431"/>
    <w:rsid w:val="008539E9"/>
    <w:rsid w:val="0086291E"/>
    <w:rsid w:val="00913A01"/>
    <w:rsid w:val="009220BC"/>
    <w:rsid w:val="009420FF"/>
    <w:rsid w:val="009972BF"/>
    <w:rsid w:val="009A0A91"/>
    <w:rsid w:val="009D7AD8"/>
    <w:rsid w:val="009E4267"/>
    <w:rsid w:val="009F58A6"/>
    <w:rsid w:val="00A022E4"/>
    <w:rsid w:val="00A635D5"/>
    <w:rsid w:val="00A82D03"/>
    <w:rsid w:val="00AB4245"/>
    <w:rsid w:val="00AE0078"/>
    <w:rsid w:val="00AE38B8"/>
    <w:rsid w:val="00AF08E1"/>
    <w:rsid w:val="00B037D4"/>
    <w:rsid w:val="00B11DD2"/>
    <w:rsid w:val="00B51D00"/>
    <w:rsid w:val="00B64619"/>
    <w:rsid w:val="00B80EE9"/>
    <w:rsid w:val="00B84623"/>
    <w:rsid w:val="00BA4C33"/>
    <w:rsid w:val="00BE191C"/>
    <w:rsid w:val="00BE3FDF"/>
    <w:rsid w:val="00C61521"/>
    <w:rsid w:val="00C67A30"/>
    <w:rsid w:val="00C7169D"/>
    <w:rsid w:val="00C764ED"/>
    <w:rsid w:val="00C8183F"/>
    <w:rsid w:val="00C83E97"/>
    <w:rsid w:val="00C85B84"/>
    <w:rsid w:val="00CC77D2"/>
    <w:rsid w:val="00CF130A"/>
    <w:rsid w:val="00CF76FF"/>
    <w:rsid w:val="00D322E1"/>
    <w:rsid w:val="00D61D47"/>
    <w:rsid w:val="00D87E03"/>
    <w:rsid w:val="00DB760C"/>
    <w:rsid w:val="00DC3D98"/>
    <w:rsid w:val="00DE07DD"/>
    <w:rsid w:val="00E6525B"/>
    <w:rsid w:val="00E73518"/>
    <w:rsid w:val="00E930E1"/>
    <w:rsid w:val="00E97CB2"/>
    <w:rsid w:val="00ED6E70"/>
    <w:rsid w:val="00EF10F2"/>
    <w:rsid w:val="00F06E5C"/>
    <w:rsid w:val="00F20327"/>
    <w:rsid w:val="00F41ACF"/>
    <w:rsid w:val="00F5689F"/>
    <w:rsid w:val="00F7064C"/>
    <w:rsid w:val="00FA3C8D"/>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15:docId w15:val="{81C9ABE2-4CA7-47AE-989A-626BFB90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AB"/>
    <w:pPr>
      <w:spacing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6073AB"/>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6073AB"/>
    <w:pPr>
      <w:spacing w:before="40" w:line="360" w:lineRule="auto"/>
    </w:pPr>
    <w:rPr>
      <w:color w:val="auto"/>
    </w:rPr>
  </w:style>
  <w:style w:type="paragraph" w:customStyle="1" w:styleId="SkillsBullets">
    <w:name w:val="Skills Bullets"/>
    <w:basedOn w:val="BulletsSkills"/>
    <w:qFormat/>
    <w:rsid w:val="00AB4245"/>
    <w:pPr>
      <w:spacing w:before="240" w:line="312" w:lineRule="auto"/>
      <w:contextualSpacing/>
    </w:p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9F58A6"/>
    <w:pPr>
      <w:spacing w:before="27" w:after="24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9F58A6"/>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9F58A6"/>
    <w:pPr>
      <w:spacing w:line="240" w:lineRule="auto"/>
      <w:ind w:left="0"/>
    </w:pPr>
    <w:rPr>
      <w:rFonts w:asciiTheme="majorHAnsi" w:hAnsiTheme="majorHAnsi"/>
    </w:rPr>
  </w:style>
  <w:style w:type="character" w:customStyle="1" w:styleId="SubtitleChar">
    <w:name w:val="Subtitle Char"/>
    <w:basedOn w:val="DefaultParagraphFont"/>
    <w:link w:val="Subtitle"/>
    <w:uiPriority w:val="11"/>
    <w:rsid w:val="009F58A6"/>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913A01"/>
    <w:pPr>
      <w:spacing w:before="240"/>
      <w:ind w:left="14"/>
    </w:pPr>
    <w:rPr>
      <w:b/>
      <w:bCs/>
      <w:color w:val="auto"/>
      <w:szCs w:val="20"/>
    </w:rPr>
  </w:style>
  <w:style w:type="paragraph" w:customStyle="1" w:styleId="DateRange">
    <w:name w:val="Date Range"/>
    <w:basedOn w:val="Normal"/>
    <w:qFormat/>
    <w:rsid w:val="006073AB"/>
    <w:pPr>
      <w:spacing w:before="240" w:line="240" w:lineRule="auto"/>
    </w:pPr>
    <w:rPr>
      <w:szCs w:val="24"/>
    </w:rPr>
  </w:style>
  <w:style w:type="paragraph" w:customStyle="1" w:styleId="JobTitleandDegree">
    <w:name w:val="Job Title and Degree"/>
    <w:basedOn w:val="Normal"/>
    <w:qFormat/>
    <w:rsid w:val="009F58A6"/>
    <w:pPr>
      <w:spacing w:before="100" w:line="240" w:lineRule="auto"/>
    </w:pPr>
    <w:rPr>
      <w:rFonts w:asciiTheme="majorHAnsi" w:hAnsiTheme="majorHAnsi"/>
      <w:sz w:val="22"/>
    </w:rPr>
  </w:style>
  <w:style w:type="character" w:customStyle="1" w:styleId="Greentext">
    <w:name w:val="Green text"/>
    <w:uiPriority w:val="1"/>
    <w:qFormat/>
    <w:rsid w:val="009F58A6"/>
    <w:rPr>
      <w:color w:val="7CA655" w:themeColor="text2"/>
    </w:rPr>
  </w:style>
  <w:style w:type="paragraph" w:customStyle="1" w:styleId="Jobdescription">
    <w:name w:val="Job description"/>
    <w:basedOn w:val="Normal"/>
    <w:qFormat/>
    <w:rsid w:val="009F58A6"/>
    <w:pPr>
      <w:spacing w:after="600" w:line="240" w:lineRule="auto"/>
      <w:ind w:left="14"/>
    </w:pPr>
  </w:style>
  <w:style w:type="paragraph" w:customStyle="1" w:styleId="SchoolName">
    <w:name w:val="School Name"/>
    <w:basedOn w:val="Normal"/>
    <w:qFormat/>
    <w:rsid w:val="00D87E03"/>
    <w:pPr>
      <w:spacing w:line="240" w:lineRule="auto"/>
      <w:ind w:left="14"/>
    </w:pPr>
    <w:rPr>
      <w:sz w:val="20"/>
      <w:szCs w:val="20"/>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qFormat/>
    <w:rsid w:val="00913A01"/>
    <w:pPr>
      <w:spacing w:before="240" w:line="247" w:lineRule="auto"/>
      <w:ind w:left="14"/>
    </w:pPr>
    <w:rPr>
      <w:color w:val="auto"/>
      <w:sz w:val="20"/>
    </w:rPr>
  </w:style>
  <w:style w:type="character" w:customStyle="1" w:styleId="Bluetext">
    <w:name w:val="Blue text"/>
    <w:uiPriority w:val="1"/>
    <w:qFormat/>
    <w:rsid w:val="009F58A6"/>
    <w:rPr>
      <w:color w:val="4495A2" w:themeColor="accent3"/>
    </w:rPr>
  </w:style>
  <w:style w:type="paragraph" w:customStyle="1" w:styleId="Company">
    <w:name w:val="Company"/>
    <w:basedOn w:val="Normal"/>
    <w:qFormat/>
    <w:rsid w:val="006073AB"/>
    <w:rPr>
      <w:rFonts w:asciiTheme="majorHAnsi" w:hAnsiTheme="majorHAnsi"/>
      <w:sz w:val="22"/>
    </w:rPr>
  </w:style>
  <w:style w:type="character" w:customStyle="1" w:styleId="Magentatext">
    <w:name w:val="Magenta text"/>
    <w:uiPriority w:val="1"/>
    <w:qFormat/>
    <w:rsid w:val="006073AB"/>
    <w:rPr>
      <w:color w:val="AA5881" w:themeColor="accent4"/>
    </w:rPr>
  </w:style>
  <w:style w:type="character" w:customStyle="1" w:styleId="Graytext">
    <w:name w:val="Gray text"/>
    <w:uiPriority w:val="1"/>
    <w:qFormat/>
    <w:rsid w:val="006073AB"/>
    <w:rPr>
      <w:color w:val="808080" w:themeColor="background1" w:themeShade="80"/>
    </w:rPr>
  </w:style>
  <w:style w:type="paragraph" w:styleId="Header">
    <w:name w:val="header"/>
    <w:basedOn w:val="Normal"/>
    <w:link w:val="HeaderChar"/>
    <w:uiPriority w:val="99"/>
    <w:semiHidden/>
    <w:rsid w:val="00B11D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073AB"/>
    <w:rPr>
      <w:rFonts w:eastAsia="Arial" w:cs="Arial"/>
      <w:color w:val="231F20"/>
      <w:sz w:val="18"/>
      <w:szCs w:val="16"/>
      <w:lang w:bidi="en-US"/>
    </w:rPr>
  </w:style>
  <w:style w:type="paragraph" w:styleId="Footer">
    <w:name w:val="footer"/>
    <w:basedOn w:val="Normal"/>
    <w:link w:val="FooterChar"/>
    <w:uiPriority w:val="99"/>
    <w:semiHidden/>
    <w:rsid w:val="00B11DD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073AB"/>
    <w:rPr>
      <w:rFonts w:eastAsia="Arial" w:cs="Arial"/>
      <w:color w:val="231F20"/>
      <w:sz w:val="18"/>
      <w:szCs w:val="16"/>
      <w:lang w:bidi="en-US"/>
    </w:rPr>
  </w:style>
  <w:style w:type="paragraph" w:styleId="NormalWeb">
    <w:name w:val="Normal (Web)"/>
    <w:basedOn w:val="Normal"/>
    <w:uiPriority w:val="99"/>
    <w:semiHidden/>
    <w:unhideWhenUsed/>
    <w:rsid w:val="00F203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160675">
      <w:bodyDiv w:val="1"/>
      <w:marLeft w:val="0"/>
      <w:marRight w:val="0"/>
      <w:marTop w:val="0"/>
      <w:marBottom w:val="0"/>
      <w:divBdr>
        <w:top w:val="none" w:sz="0" w:space="0" w:color="auto"/>
        <w:left w:val="none" w:sz="0" w:space="0" w:color="auto"/>
        <w:bottom w:val="none" w:sz="0" w:space="0" w:color="auto"/>
        <w:right w:val="none" w:sz="0" w:space="0" w:color="auto"/>
      </w:divBdr>
    </w:div>
    <w:div w:id="1669752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30B7075826D64695689B6D78041B39" ma:contentTypeVersion="3" ma:contentTypeDescription="Create a new document." ma:contentTypeScope="" ma:versionID="0fdbb09a10ce2d087f0cf1aeb477b594">
  <xsd:schema xmlns:xsd="http://www.w3.org/2001/XMLSchema" xmlns:xs="http://www.w3.org/2001/XMLSchema" xmlns:p="http://schemas.microsoft.com/office/2006/metadata/properties" xmlns:ns2="8bafe539-7da8-4a33-97a1-16cd02db92fd" targetNamespace="http://schemas.microsoft.com/office/2006/metadata/properties" ma:root="true" ma:fieldsID="b6dbd1c19850b936609115a9fd084377" ns2:_="">
    <xsd:import namespace="8bafe539-7da8-4a33-97a1-16cd02db9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fe539-7da8-4a33-97a1-16cd02db9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931E0-40C2-48F1-8480-C2F7D9E40EA7}"/>
</file>

<file path=customXml/itemProps2.xml><?xml version="1.0" encoding="utf-8"?>
<ds:datastoreItem xmlns:ds="http://schemas.openxmlformats.org/officeDocument/2006/customXml" ds:itemID="{71FB1CC3-A6E6-45BB-B5D3-4A9C494EC9E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FEE2075-0785-4125-81C2-AC57ACB1AEC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25</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Lunga Baker</cp:lastModifiedBy>
  <cp:revision>24</cp:revision>
  <dcterms:created xsi:type="dcterms:W3CDTF">2023-04-05T04:36:00Z</dcterms:created>
  <dcterms:modified xsi:type="dcterms:W3CDTF">2025-07-16T12:19:00Z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0x010100E330B7075826D64695689B6D78041B39</vt:lpwstr>
  </property>
</Properties>
</file>