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ED179" w14:textId="1F3F1A83" w:rsidR="00410F37" w:rsidRDefault="00960F71">
      <w:r>
        <w:rPr>
          <w:noProof/>
          <w:lang w:val="en-AU" w:eastAsia="en-AU" w:bidi="ar-SA"/>
        </w:rPr>
        <w:drawing>
          <wp:anchor distT="0" distB="0" distL="114300" distR="114300" simplePos="0" relativeHeight="251658240" behindDoc="1" locked="1" layoutInCell="1" allowOverlap="1" wp14:anchorId="091546CA" wp14:editId="7EF36B4C">
            <wp:simplePos x="0" y="0"/>
            <wp:positionH relativeFrom="page">
              <wp:posOffset>0</wp:posOffset>
            </wp:positionH>
            <wp:positionV relativeFrom="paragraph">
              <wp:posOffset>-457200</wp:posOffset>
            </wp:positionV>
            <wp:extent cx="7776434" cy="1005840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434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005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960"/>
        <w:gridCol w:w="3509"/>
        <w:gridCol w:w="3313"/>
        <w:gridCol w:w="15"/>
      </w:tblGrid>
      <w:tr w:rsidR="00066AA8" w:rsidRPr="00E8269A" w14:paraId="0BFA9C2D" w14:textId="77777777" w:rsidTr="00D46D72">
        <w:trPr>
          <w:trHeight w:val="1620"/>
        </w:trPr>
        <w:tc>
          <w:tcPr>
            <w:tcW w:w="1834" w:type="pct"/>
          </w:tcPr>
          <w:p w14:paraId="072472A3" w14:textId="2C2CF036" w:rsidR="00066AA8" w:rsidRPr="00442914" w:rsidRDefault="00B145AD" w:rsidP="00D46D72">
            <w:pPr>
              <w:pStyle w:val="Title"/>
              <w:rPr>
                <w:spacing w:val="0"/>
              </w:rPr>
            </w:pPr>
            <w:r>
              <w:rPr>
                <w:spacing w:val="0"/>
              </w:rPr>
              <w:t>Sipho Moyo</w:t>
            </w:r>
          </w:p>
        </w:tc>
        <w:tc>
          <w:tcPr>
            <w:tcW w:w="3166" w:type="pct"/>
            <w:gridSpan w:val="3"/>
            <w:vAlign w:val="bottom"/>
          </w:tcPr>
          <w:p w14:paraId="7D7A9C58" w14:textId="4BD0385C" w:rsidR="00066AA8" w:rsidRPr="00CF4208" w:rsidRDefault="00E12FEA" w:rsidP="002B2EBE">
            <w:pPr>
              <w:pStyle w:val="Subtitle"/>
            </w:pPr>
            <w:r w:rsidRPr="00E12FEA">
              <w:t>Financial Transformation &amp; Change Manager</w:t>
            </w:r>
          </w:p>
          <w:p w14:paraId="1C4E896B" w14:textId="79DFFE54" w:rsidR="00066AA8" w:rsidRPr="00D46D72" w:rsidRDefault="00066AA8" w:rsidP="0087760D"/>
        </w:tc>
      </w:tr>
      <w:tr w:rsidR="00B043D4" w:rsidRPr="00E8269A" w14:paraId="04CC3685" w14:textId="77777777" w:rsidTr="00D46D72">
        <w:trPr>
          <w:trHeight w:val="101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35728104" w14:textId="77777777" w:rsidR="00B043D4" w:rsidRPr="00CF4208" w:rsidRDefault="00B043D4" w:rsidP="00B54B2F">
            <w:pPr>
              <w:jc w:val="center"/>
            </w:pPr>
          </w:p>
        </w:tc>
      </w:tr>
      <w:tr w:rsidR="007A466D" w:rsidRPr="00E8269A" w14:paraId="091C2669" w14:textId="77777777" w:rsidTr="00D46D72">
        <w:trPr>
          <w:gridAfter w:val="1"/>
          <w:wAfter w:w="7" w:type="pct"/>
          <w:trHeight w:val="432"/>
        </w:trPr>
        <w:tc>
          <w:tcPr>
            <w:tcW w:w="1834" w:type="pct"/>
            <w:tcBorders>
              <w:top w:val="single" w:sz="4" w:space="0" w:color="auto"/>
              <w:bottom w:val="single" w:sz="4" w:space="0" w:color="000000" w:themeColor="text1"/>
            </w:tcBorders>
            <w:tcMar>
              <w:top w:w="144" w:type="dxa"/>
              <w:left w:w="115" w:type="dxa"/>
              <w:right w:w="115" w:type="dxa"/>
            </w:tcMar>
            <w:vAlign w:val="center"/>
          </w:tcPr>
          <w:p w14:paraId="0054E8E3" w14:textId="00D95674" w:rsidR="007A466D" w:rsidRPr="0087760D" w:rsidRDefault="009E2E11" w:rsidP="0087760D">
            <w:pPr>
              <w:pStyle w:val="Heading1"/>
            </w:pPr>
            <w:r w:rsidRPr="009E2E11">
              <w:t>sipho.moyo@example.com</w:t>
            </w:r>
          </w:p>
        </w:tc>
        <w:tc>
          <w:tcPr>
            <w:tcW w:w="1625" w:type="pc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321D9370" w14:textId="5CEB594F" w:rsidR="007A466D" w:rsidRPr="0087760D" w:rsidRDefault="00A2383C" w:rsidP="0087760D">
            <w:pPr>
              <w:pStyle w:val="Heading1"/>
            </w:pPr>
            <w:r w:rsidRPr="00A2383C">
              <w:t>+27 84 987 4567</w:t>
            </w:r>
          </w:p>
        </w:tc>
        <w:tc>
          <w:tcPr>
            <w:tcW w:w="1534" w:type="pc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29CF19C3" w14:textId="7037C1D1" w:rsidR="007A466D" w:rsidRPr="0087760D" w:rsidRDefault="00A2383C" w:rsidP="0087760D">
            <w:pPr>
              <w:pStyle w:val="Heading1"/>
            </w:pPr>
            <w:r w:rsidRPr="00A2383C">
              <w:t>Sandton</w:t>
            </w:r>
          </w:p>
        </w:tc>
      </w:tr>
    </w:tbl>
    <w:p w14:paraId="6C694429" w14:textId="333EF4F9" w:rsidR="00340C75" w:rsidRPr="00F5689F" w:rsidRDefault="00340C75" w:rsidP="005E408E"/>
    <w:sectPr w:rsidR="00340C75" w:rsidRPr="00F5689F" w:rsidSect="002B2EBE">
      <w:footerReference w:type="default" r:id="rId12"/>
      <w:pgSz w:w="12240" w:h="15840"/>
      <w:pgMar w:top="720" w:right="734" w:bottom="288" w:left="720" w:header="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A4C98" w14:textId="77777777" w:rsidR="00876A9E" w:rsidRDefault="00876A9E" w:rsidP="002F6CB9">
      <w:pPr>
        <w:spacing w:line="240" w:lineRule="auto"/>
      </w:pPr>
      <w:r>
        <w:separator/>
      </w:r>
    </w:p>
  </w:endnote>
  <w:endnote w:type="continuationSeparator" w:id="0">
    <w:p w14:paraId="3B370B74" w14:textId="77777777" w:rsidR="00876A9E" w:rsidRDefault="00876A9E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4EEAF" w14:textId="23755003" w:rsidR="00185237" w:rsidRPr="00F7157D" w:rsidRDefault="00185237" w:rsidP="001F2CD4">
    <w:pPr>
      <w:tabs>
        <w:tab w:val="left" w:pos="2880"/>
      </w:tabs>
      <w:jc w:val="center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360C2" w14:textId="77777777" w:rsidR="00876A9E" w:rsidRDefault="00876A9E" w:rsidP="002F6CB9">
      <w:pPr>
        <w:spacing w:line="240" w:lineRule="auto"/>
      </w:pPr>
      <w:r>
        <w:separator/>
      </w:r>
    </w:p>
  </w:footnote>
  <w:footnote w:type="continuationSeparator" w:id="0">
    <w:p w14:paraId="3C3C4B35" w14:textId="77777777" w:rsidR="00876A9E" w:rsidRDefault="00876A9E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C48C5"/>
    <w:multiLevelType w:val="hybridMultilevel"/>
    <w:tmpl w:val="CED0C154"/>
    <w:lvl w:ilvl="0" w:tplc="0409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0F696B45"/>
    <w:multiLevelType w:val="multilevel"/>
    <w:tmpl w:val="1258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205005DE"/>
    <w:lvl w:ilvl="0" w:tplc="92322D00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309506D6"/>
    <w:multiLevelType w:val="multilevel"/>
    <w:tmpl w:val="DBB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917785974">
    <w:abstractNumId w:val="4"/>
  </w:num>
  <w:num w:numId="2" w16cid:durableId="1035620383">
    <w:abstractNumId w:val="7"/>
  </w:num>
  <w:num w:numId="3" w16cid:durableId="1210456259">
    <w:abstractNumId w:val="6"/>
  </w:num>
  <w:num w:numId="4" w16cid:durableId="1140347343">
    <w:abstractNumId w:val="2"/>
  </w:num>
  <w:num w:numId="5" w16cid:durableId="818109217">
    <w:abstractNumId w:val="3"/>
  </w:num>
  <w:num w:numId="6" w16cid:durableId="968320345">
    <w:abstractNumId w:val="8"/>
  </w:num>
  <w:num w:numId="7" w16cid:durableId="1217205323">
    <w:abstractNumId w:val="0"/>
  </w:num>
  <w:num w:numId="8" w16cid:durableId="111169317">
    <w:abstractNumId w:val="5"/>
  </w:num>
  <w:num w:numId="9" w16cid:durableId="2055503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F"/>
    <w:rsid w:val="0000784B"/>
    <w:rsid w:val="000274B2"/>
    <w:rsid w:val="00047507"/>
    <w:rsid w:val="00066AA8"/>
    <w:rsid w:val="000746AE"/>
    <w:rsid w:val="000808E4"/>
    <w:rsid w:val="000A04E1"/>
    <w:rsid w:val="000A1014"/>
    <w:rsid w:val="000D55D5"/>
    <w:rsid w:val="00100549"/>
    <w:rsid w:val="0014350B"/>
    <w:rsid w:val="00185237"/>
    <w:rsid w:val="00190EDC"/>
    <w:rsid w:val="001B4A5C"/>
    <w:rsid w:val="001E4C79"/>
    <w:rsid w:val="001F2CD4"/>
    <w:rsid w:val="00212436"/>
    <w:rsid w:val="0024103B"/>
    <w:rsid w:val="002479B2"/>
    <w:rsid w:val="00256C9B"/>
    <w:rsid w:val="00292A11"/>
    <w:rsid w:val="00294410"/>
    <w:rsid w:val="002B2EBE"/>
    <w:rsid w:val="002C21CC"/>
    <w:rsid w:val="002F6CB9"/>
    <w:rsid w:val="00307E79"/>
    <w:rsid w:val="00340C75"/>
    <w:rsid w:val="00357B3D"/>
    <w:rsid w:val="00377519"/>
    <w:rsid w:val="003E6D64"/>
    <w:rsid w:val="00403101"/>
    <w:rsid w:val="00405188"/>
    <w:rsid w:val="00410F37"/>
    <w:rsid w:val="004245C4"/>
    <w:rsid w:val="004274D7"/>
    <w:rsid w:val="00442914"/>
    <w:rsid w:val="0046736A"/>
    <w:rsid w:val="00496677"/>
    <w:rsid w:val="004A7AE4"/>
    <w:rsid w:val="004D3623"/>
    <w:rsid w:val="004E26BF"/>
    <w:rsid w:val="005A001B"/>
    <w:rsid w:val="005A05E2"/>
    <w:rsid w:val="005C4237"/>
    <w:rsid w:val="005D2E4F"/>
    <w:rsid w:val="005D49CA"/>
    <w:rsid w:val="005E36DA"/>
    <w:rsid w:val="005E408E"/>
    <w:rsid w:val="00641C8C"/>
    <w:rsid w:val="006450C1"/>
    <w:rsid w:val="00673037"/>
    <w:rsid w:val="0068361A"/>
    <w:rsid w:val="006B3BC2"/>
    <w:rsid w:val="006E389E"/>
    <w:rsid w:val="006F4142"/>
    <w:rsid w:val="00705D7F"/>
    <w:rsid w:val="0073587E"/>
    <w:rsid w:val="00741D20"/>
    <w:rsid w:val="007466F4"/>
    <w:rsid w:val="00777F96"/>
    <w:rsid w:val="0078355C"/>
    <w:rsid w:val="00785436"/>
    <w:rsid w:val="007A242C"/>
    <w:rsid w:val="007A466D"/>
    <w:rsid w:val="007B28D5"/>
    <w:rsid w:val="007B6AC9"/>
    <w:rsid w:val="007C0CF2"/>
    <w:rsid w:val="007C74B7"/>
    <w:rsid w:val="007D04C3"/>
    <w:rsid w:val="007D294F"/>
    <w:rsid w:val="007E2782"/>
    <w:rsid w:val="007F4D8C"/>
    <w:rsid w:val="007F6301"/>
    <w:rsid w:val="007F71E1"/>
    <w:rsid w:val="00817E2C"/>
    <w:rsid w:val="00851431"/>
    <w:rsid w:val="008539E9"/>
    <w:rsid w:val="00861602"/>
    <w:rsid w:val="0086291E"/>
    <w:rsid w:val="0087462C"/>
    <w:rsid w:val="00876A9E"/>
    <w:rsid w:val="0087760D"/>
    <w:rsid w:val="009045EE"/>
    <w:rsid w:val="009111F2"/>
    <w:rsid w:val="00944346"/>
    <w:rsid w:val="00956CE0"/>
    <w:rsid w:val="00960F71"/>
    <w:rsid w:val="00995848"/>
    <w:rsid w:val="00997316"/>
    <w:rsid w:val="009A2009"/>
    <w:rsid w:val="009A6B1E"/>
    <w:rsid w:val="009C1962"/>
    <w:rsid w:val="009E2E11"/>
    <w:rsid w:val="00A2383C"/>
    <w:rsid w:val="00A635D5"/>
    <w:rsid w:val="00A72E2D"/>
    <w:rsid w:val="00A81573"/>
    <w:rsid w:val="00A82D03"/>
    <w:rsid w:val="00A831EA"/>
    <w:rsid w:val="00AC17B5"/>
    <w:rsid w:val="00AE17C6"/>
    <w:rsid w:val="00AF738E"/>
    <w:rsid w:val="00B043D4"/>
    <w:rsid w:val="00B145AD"/>
    <w:rsid w:val="00B468DE"/>
    <w:rsid w:val="00B5002A"/>
    <w:rsid w:val="00B5429F"/>
    <w:rsid w:val="00B54B2F"/>
    <w:rsid w:val="00B62A64"/>
    <w:rsid w:val="00B66593"/>
    <w:rsid w:val="00B80EE9"/>
    <w:rsid w:val="00B86FD8"/>
    <w:rsid w:val="00BC0E27"/>
    <w:rsid w:val="00BC3C1B"/>
    <w:rsid w:val="00BC410B"/>
    <w:rsid w:val="00C058B2"/>
    <w:rsid w:val="00C118C7"/>
    <w:rsid w:val="00C16B77"/>
    <w:rsid w:val="00C47C3D"/>
    <w:rsid w:val="00C764ED"/>
    <w:rsid w:val="00C8183F"/>
    <w:rsid w:val="00C83E97"/>
    <w:rsid w:val="00CF0655"/>
    <w:rsid w:val="00CF4208"/>
    <w:rsid w:val="00CF677A"/>
    <w:rsid w:val="00D46D72"/>
    <w:rsid w:val="00D51388"/>
    <w:rsid w:val="00D5552B"/>
    <w:rsid w:val="00D649DF"/>
    <w:rsid w:val="00D87E03"/>
    <w:rsid w:val="00DA46D2"/>
    <w:rsid w:val="00DA475E"/>
    <w:rsid w:val="00DB29DA"/>
    <w:rsid w:val="00DC2998"/>
    <w:rsid w:val="00DC4DC0"/>
    <w:rsid w:val="00DF1BAA"/>
    <w:rsid w:val="00E12FEA"/>
    <w:rsid w:val="00E40C3C"/>
    <w:rsid w:val="00E60A78"/>
    <w:rsid w:val="00E6525B"/>
    <w:rsid w:val="00E8269A"/>
    <w:rsid w:val="00E97CB2"/>
    <w:rsid w:val="00EC0683"/>
    <w:rsid w:val="00EC3B4B"/>
    <w:rsid w:val="00ED566B"/>
    <w:rsid w:val="00ED6E70"/>
    <w:rsid w:val="00EE28BB"/>
    <w:rsid w:val="00EF10F2"/>
    <w:rsid w:val="00F05326"/>
    <w:rsid w:val="00F31058"/>
    <w:rsid w:val="00F41ACF"/>
    <w:rsid w:val="00F5689F"/>
    <w:rsid w:val="00F7064C"/>
    <w:rsid w:val="00F7157D"/>
    <w:rsid w:val="00F95AF2"/>
    <w:rsid w:val="00FA1EEA"/>
    <w:rsid w:val="00FC49AC"/>
    <w:rsid w:val="00FC533E"/>
    <w:rsid w:val="00FC78D4"/>
    <w:rsid w:val="00FE6D94"/>
    <w:rsid w:val="00FE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3D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B77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D72"/>
    <w:pPr>
      <w:spacing w:after="120" w:line="240" w:lineRule="auto"/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CF677A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CF677A"/>
    <w:pPr>
      <w:spacing w:before="20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D46D72"/>
    <w:rPr>
      <w:rFonts w:eastAsia="Arial" w:cs="Arial"/>
      <w:sz w:val="18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F677A"/>
    <w:rPr>
      <w:rFonts w:eastAsia="Arial" w:cs="Arial"/>
      <w:b/>
      <w:sz w:val="18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F677A"/>
    <w:rPr>
      <w:rFonts w:eastAsia="Arial" w:cs="Arial"/>
      <w:i/>
      <w:sz w:val="18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4D3623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B2EBE"/>
    <w:pPr>
      <w:spacing w:before="24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B2EBE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2B2EBE"/>
    <w:pPr>
      <w:spacing w:after="120"/>
      <w:outlineLvl w:val="1"/>
    </w:pPr>
    <w:rPr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2EBE"/>
    <w:rPr>
      <w:rFonts w:eastAsia="Arial" w:cs="Arial"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23"/>
    <w:rPr>
      <w:rFonts w:ascii="Segoe UI" w:eastAsia="Arial" w:hAnsi="Segoe UI" w:cs="Segoe UI"/>
      <w:sz w:val="18"/>
      <w:szCs w:val="18"/>
      <w:lang w:bidi="en-US"/>
    </w:rPr>
  </w:style>
  <w:style w:type="character" w:customStyle="1" w:styleId="Italics">
    <w:name w:val="Italics"/>
    <w:uiPriority w:val="1"/>
    <w:qFormat/>
    <w:rsid w:val="0087760D"/>
    <w:rPr>
      <w:b/>
      <w:i/>
    </w:rPr>
  </w:style>
  <w:style w:type="character" w:styleId="Strong">
    <w:name w:val="Strong"/>
    <w:basedOn w:val="DefaultParagraphFont"/>
    <w:uiPriority w:val="22"/>
    <w:qFormat/>
    <w:rsid w:val="00ED56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86">
      <a:majorFont>
        <a:latin typeface="Garamond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61D5A-ACDC-47A8-8C32-A26B262D67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B7287B-7639-44F6-9AC8-672C2361B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afe539-7da8-4a33-97a1-16cd02db92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82FF7A-CD88-4277-BCBC-B687323A6C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6ADDF8-99A8-4912-90BE-99EF86D2F024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2023-05-01T06:41:00Z</dcterms:created>
  <dcterms:modified xsi:type="dcterms:W3CDTF">2025-08-27T17:05:00Z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</Properties>
</file>