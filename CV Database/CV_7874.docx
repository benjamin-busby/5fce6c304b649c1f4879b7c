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4034B" w14:textId="3018D7AD" w:rsidR="00F5689F" w:rsidRPr="00702223" w:rsidRDefault="00C85B84" w:rsidP="00702223">
      <w:pPr>
        <w:rPr>
          <w:sz w:val="22"/>
          <w:szCs w:val="14"/>
        </w:rPr>
      </w:pPr>
      <w:r w:rsidRPr="00702223">
        <w:rPr>
          <w:noProof/>
          <w:sz w:val="22"/>
          <w:szCs w:val="14"/>
          <w:lang w:val="en-AU" w:eastAsia="en-AU" w:bidi="ar-SA"/>
        </w:rPr>
        <mc:AlternateContent>
          <mc:Choice Requires="wpg">
            <w:drawing>
              <wp:anchor distT="0" distB="0" distL="114300" distR="114300" simplePos="0" relativeHeight="251668480" behindDoc="1" locked="1" layoutInCell="1" allowOverlap="1" wp14:anchorId="0D0BDE21" wp14:editId="173D5E05">
                <wp:simplePos x="0" y="0"/>
                <wp:positionH relativeFrom="column">
                  <wp:posOffset>-457200</wp:posOffset>
                </wp:positionH>
                <wp:positionV relativeFrom="paragraph">
                  <wp:posOffset>-914400</wp:posOffset>
                </wp:positionV>
                <wp:extent cx="7589520" cy="10058400"/>
                <wp:effectExtent l="0" t="0" r="0" b="0"/>
                <wp:wrapNone/>
                <wp:docPr id="22" name="Group 22" descr="Decorativ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0" y="0"/>
                          <a:chExt cx="11955" cy="15841"/>
                        </a:xfrm>
                      </wpg:grpSpPr>
                      <wpg:grpSp>
                        <wpg:cNvPr id="23" name="Group 23"/>
                        <wpg:cNvGrpSpPr>
                          <a:grpSpLocks/>
                        </wpg:cNvGrpSpPr>
                        <wpg:grpSpPr bwMode="auto">
                          <a:xfrm>
                            <a:off x="6586" y="0"/>
                            <a:ext cx="5369" cy="2980"/>
                            <a:chOff x="6586" y="0"/>
                            <a:chExt cx="5369" cy="2980"/>
                          </a:xfrm>
                        </wpg:grpSpPr>
                        <wps:wsp>
                          <wps:cNvPr id="24" name="AutoShape 24"/>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9566" y="591"/>
                              <a:ext cx="2389" cy="2389"/>
                            </a:xfrm>
                            <a:custGeom>
                              <a:avLst/>
                              <a:gdLst>
                                <a:gd name="T0" fmla="+- 0 11955 9566"/>
                                <a:gd name="T1" fmla="*/ T0 w 2389"/>
                                <a:gd name="T2" fmla="+- 0 1786 591"/>
                                <a:gd name="T3" fmla="*/ 1786 h 2389"/>
                                <a:gd name="T4" fmla="+- 0 10760 9566"/>
                                <a:gd name="T5" fmla="*/ T4 w 2389"/>
                                <a:gd name="T6" fmla="+- 0 591 591"/>
                                <a:gd name="T7" fmla="*/ 591 h 2389"/>
                                <a:gd name="T8" fmla="+- 0 9566 9566"/>
                                <a:gd name="T9" fmla="*/ T8 w 2389"/>
                                <a:gd name="T10" fmla="+- 0 1786 591"/>
                                <a:gd name="T11" fmla="*/ 1786 h 2389"/>
                                <a:gd name="T12" fmla="+- 0 10760 9566"/>
                                <a:gd name="T13" fmla="*/ T12 w 2389"/>
                                <a:gd name="T14" fmla="+- 0 2980 591"/>
                                <a:gd name="T15" fmla="*/ 2980 h 2389"/>
                                <a:gd name="T16" fmla="+- 0 11955 9566"/>
                                <a:gd name="T17" fmla="*/ T16 w 2389"/>
                                <a:gd name="T18" fmla="+- 0 1786 591"/>
                                <a:gd name="T19" fmla="*/ 1786 h 2389"/>
                              </a:gdLst>
                              <a:ahLst/>
                              <a:cxnLst>
                                <a:cxn ang="0">
                                  <a:pos x="T1" y="T3"/>
                                </a:cxn>
                                <a:cxn ang="0">
                                  <a:pos x="T5" y="T7"/>
                                </a:cxn>
                                <a:cxn ang="0">
                                  <a:pos x="T9" y="T11"/>
                                </a:cxn>
                                <a:cxn ang="0">
                                  <a:pos x="T13" y="T15"/>
                                </a:cxn>
                                <a:cxn ang="0">
                                  <a:pos x="T17" y="T19"/>
                                </a:cxn>
                              </a:cxnLst>
                              <a:rect l="0" t="0" r="r" b="b"/>
                              <a:pathLst>
                                <a:path w="2389" h="2389">
                                  <a:moveTo>
                                    <a:pt x="2389" y="1195"/>
                                  </a:moveTo>
                                  <a:lnTo>
                                    <a:pt x="1194" y="0"/>
                                  </a:lnTo>
                                  <a:lnTo>
                                    <a:pt x="0" y="1195"/>
                                  </a:lnTo>
                                  <a:lnTo>
                                    <a:pt x="1194" y="2389"/>
                                  </a:lnTo>
                                  <a:lnTo>
                                    <a:pt x="2389" y="1195"/>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 name="Group 29"/>
                        <wpg:cNvGrpSpPr>
                          <a:grpSpLocks/>
                        </wpg:cNvGrpSpPr>
                        <wpg:grpSpPr bwMode="auto">
                          <a:xfrm>
                            <a:off x="0" y="12290"/>
                            <a:ext cx="3551" cy="3551"/>
                            <a:chOff x="0" y="12290"/>
                            <a:chExt cx="3551" cy="3551"/>
                          </a:xfrm>
                        </wpg:grpSpPr>
                        <wps:wsp>
                          <wps:cNvPr id="30" name="Freeform 30"/>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wps:cNvSpPr>
                          <wps:spPr bwMode="auto">
                            <a:xfrm>
                              <a:off x="1221" y="14675"/>
                              <a:ext cx="2329" cy="1165"/>
                            </a:xfrm>
                            <a:custGeom>
                              <a:avLst/>
                              <a:gdLst>
                                <a:gd name="T0" fmla="+- 0 3550 1221"/>
                                <a:gd name="T1" fmla="*/ T0 w 2329"/>
                                <a:gd name="T2" fmla="+- 0 15840 14676"/>
                                <a:gd name="T3" fmla="*/ 15840 h 1165"/>
                                <a:gd name="T4" fmla="+- 0 2386 1221"/>
                                <a:gd name="T5" fmla="*/ T4 w 2329"/>
                                <a:gd name="T6" fmla="+- 0 14676 14676"/>
                                <a:gd name="T7" fmla="*/ 14676 h 1165"/>
                                <a:gd name="T8" fmla="+- 0 1221 1221"/>
                                <a:gd name="T9" fmla="*/ T8 w 2329"/>
                                <a:gd name="T10" fmla="+- 0 15840 14676"/>
                                <a:gd name="T11" fmla="*/ 15840 h 1165"/>
                                <a:gd name="T12" fmla="+- 0 3550 1221"/>
                                <a:gd name="T13" fmla="*/ T12 w 2329"/>
                                <a:gd name="T14" fmla="+- 0 15840 14676"/>
                                <a:gd name="T15" fmla="*/ 15840 h 1165"/>
                              </a:gdLst>
                              <a:ahLst/>
                              <a:cxnLst>
                                <a:cxn ang="0">
                                  <a:pos x="T1" y="T3"/>
                                </a:cxn>
                                <a:cxn ang="0">
                                  <a:pos x="T5" y="T7"/>
                                </a:cxn>
                                <a:cxn ang="0">
                                  <a:pos x="T9" y="T11"/>
                                </a:cxn>
                                <a:cxn ang="0">
                                  <a:pos x="T13" y="T15"/>
                                </a:cxn>
                              </a:cxnLst>
                              <a:rect l="0" t="0" r="r" b="b"/>
                              <a:pathLst>
                                <a:path w="2329" h="1165">
                                  <a:moveTo>
                                    <a:pt x="2329" y="1164"/>
                                  </a:moveTo>
                                  <a:lnTo>
                                    <a:pt x="1165" y="0"/>
                                  </a:lnTo>
                                  <a:lnTo>
                                    <a:pt x="0" y="1164"/>
                                  </a:lnTo>
                                  <a:lnTo>
                                    <a:pt x="2329" y="1164"/>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1876680" id="Group 22" o:spid="_x0000_s1026" alt="Decorative" style="position:absolute;margin-left:-36pt;margin-top:-1in;width:597.6pt;height:11in;z-index:-251648000"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">
                <v:group id="Group 23"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AutoShape 24"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" path="m1786,591l1194,,,,1188,1188,1786,591m3577,2383l2980,1786r-597,597l2980,2980r597,-597e" fillcolor="#4495a2 [3206]" stroked="f">
                    <v:path arrowok="t" o:connecttype="custom" o:connectlocs="1786,591;1194,0;0,0;1188,1188;1786,591;3577,2383;2980,1786;2383,2383;2980,2980;3577,2383" o:connectangles="0,0,0,0,0,0,0,0,0,0"/>
                  </v:shape>
                  <v:shape id="Freeform 25"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" path="m597,l,598,1195,1792r597,-597l597,xe" fillcolor="#f9d448 [3209]" stroked="f">
                    <v:path arrowok="t" o:connecttype="custom" o:connectlocs="597,1188;0,1786;1195,2980;1792,2383;597,1188" o:connectangles="0,0,0,0,0"/>
                  </v:shape>
                  <v:shape id="Freeform 26"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" path="m1183,l,,591,591,1183,xe" fillcolor="#4495a2 [3206]" stroked="f">
                    <v:path arrowok="t" o:connecttype="custom" o:connectlocs="1183,0;0,0;591,591;1183,0" o:connectangles="0,0,0,0"/>
                  </v:shape>
                  <v:shape id="Freeform 27"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" path="m598,l,597,1195,1792r597,-597l598,xe" fillcolor="#7ca655 [3215]" stroked="f">
                    <v:path arrowok="t" o:connecttype="custom" o:connectlocs="598,591;0,1188;1195,2383;1792,1786;598,591" o:connectangles="0,0,0,0,0"/>
                  </v:shape>
                  <v:shape id="Freeform 28" o:spid="_x0000_s1032"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" path="m2389,1195l1194,,,1195,1194,2389,2389,1195e" fillcolor="#f9d448 [3209]" stroked="f">
                    <v:path arrowok="t" o:connecttype="custom" o:connectlocs="2389,1786;1194,591;0,1786;1194,2980;2389,1786" o:connectangles="0,0,0,0,0"/>
                  </v:shape>
                </v:group>
                <v:group id="Group 29" o:spid="_x0000_s1033"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34"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" path="m,l,1194,1192,2386r597,-597l,xe" fillcolor="#4495a2 [3206]" stroked="f">
                    <v:path arrowok="t" o:connecttype="custom" o:connectlocs="0,12290;0,13484;1192,14676;1789,14079;0,12290" o:connectangles="0,0,0,0,0"/>
                  </v:shape>
                  <v:shape id="Freeform 31" o:spid="_x0000_s1035"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" path="m,l,1161r1161,l,xe" fillcolor="#7ca655 [3215]" stroked="f">
                    <v:path arrowok="t" o:connecttype="custom" o:connectlocs="0,14679;0,15840;1161,15840;0,14679" o:connectangles="0,0,0,0"/>
                  </v:shape>
                  <v:shape id="Freeform 32" o:spid="_x0000_s1036" style="position:absolute;left:1221;top:14675;width:2329;height:1165;visibility:visible;mso-wrap-style:square;v-text-anchor:top" coordsize="2329,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" path="m2329,1164l1165,,,1164r2329,e" fillcolor="#f9d448 [3209]" stroked="f">
                    <v:path arrowok="t" o:connecttype="custom" o:connectlocs="2329,15840;1165,14676;0,15840;2329,15840" o:connectangles="0,0,0,0"/>
                  </v:shape>
                </v:group>
                <w10:anchorlock/>
              </v:group>
            </w:pict>
          </mc:Fallback>
        </mc:AlternateContent>
      </w:r>
    </w:p>
    <w:p w14:paraId="1C030B71" w14:textId="56AF5859" w:rsidR="000342D8" w:rsidRPr="000342D8" w:rsidRDefault="006D3146" w:rsidP="000342D8">
      <w:pPr>
        <w:pStyle w:val="BodyContactInfo"/>
        <w:rPr>
          <w:rStyle w:val="Greentext"/>
        </w:rPr>
      </w:pPr>
      <w:r w:rsidRPr="006D3146">
        <w:rPr>
          <w:color w:val="7CA655" w:themeColor="text2"/>
        </w:rPr>
        <w:t xml:space="preserve">79 </w:t>
      </w:r>
      <w:r>
        <w:rPr>
          <w:color w:val="7CA655" w:themeColor="text2"/>
        </w:rPr>
        <w:t>Hamilton</w:t>
      </w:r>
      <w:r w:rsidRPr="006D3146">
        <w:rPr>
          <w:color w:val="7CA655" w:themeColor="text2"/>
        </w:rPr>
        <w:t xml:space="preserve"> Avenue</w:t>
      </w:r>
      <w:r w:rsidR="000342D8" w:rsidRPr="000342D8">
        <w:rPr>
          <w:rStyle w:val="Greentext"/>
        </w:rPr>
        <w:t xml:space="preserve"> </w:t>
      </w:r>
    </w:p>
    <w:p w14:paraId="1B9446FC" w14:textId="6830272E" w:rsidR="002A5ECC" w:rsidRPr="000342D8" w:rsidRDefault="006D3146" w:rsidP="002A5ECC">
      <w:pPr>
        <w:pStyle w:val="BodyContactInfo"/>
        <w:rPr>
          <w:rStyle w:val="Greentext"/>
        </w:rPr>
      </w:pPr>
      <w:r w:rsidRPr="006D3146">
        <w:rPr>
          <w:color w:val="7CA655" w:themeColor="text2"/>
        </w:rPr>
        <w:t>Rosebank, Johannesburg 2196</w:t>
      </w:r>
      <w:r w:rsidR="002A5ECC" w:rsidRPr="000342D8">
        <w:rPr>
          <w:rStyle w:val="Greentext"/>
        </w:rPr>
        <w:t xml:space="preserve"> </w:t>
      </w:r>
    </w:p>
    <w:p w14:paraId="0E495724" w14:textId="702D454A" w:rsidR="002A5ECC" w:rsidRPr="000342D8" w:rsidRDefault="006D3146" w:rsidP="002A5ECC">
      <w:pPr>
        <w:pStyle w:val="BodyContactInfo"/>
        <w:rPr>
          <w:rStyle w:val="Greentext"/>
        </w:rPr>
      </w:pPr>
      <w:r w:rsidRPr="006D3146">
        <w:rPr>
          <w:color w:val="7CA655" w:themeColor="text2"/>
        </w:rPr>
        <w:t>(011) 555-0211</w:t>
      </w:r>
      <w:r w:rsidR="002A5ECC" w:rsidRPr="000342D8">
        <w:rPr>
          <w:rStyle w:val="Greentext"/>
        </w:rPr>
        <w:t xml:space="preserve"> </w:t>
      </w:r>
    </w:p>
    <w:p w14:paraId="5F751775" w14:textId="190C7DF6" w:rsidR="00C85B84" w:rsidRPr="009F58A6" w:rsidRDefault="006D3146" w:rsidP="000342D8">
      <w:pPr>
        <w:pStyle w:val="BodyContactInfo"/>
        <w:rPr>
          <w:rStyle w:val="Greentext"/>
        </w:rPr>
      </w:pPr>
      <w:r w:rsidRPr="006D3146">
        <w:rPr>
          <w:color w:val="7CA655" w:themeColor="text2"/>
        </w:rPr>
        <w:t>ared.mokoena@</w:t>
      </w:r>
      <w:r>
        <w:rPr>
          <w:color w:val="7CA655" w:themeColor="text2"/>
        </w:rPr>
        <w:t>gmail</w:t>
      </w:r>
      <w:r w:rsidRPr="006D3146">
        <w:rPr>
          <w:color w:val="7CA655" w:themeColor="text2"/>
        </w:rPr>
        <w:t>.com</w:t>
      </w:r>
      <w:r w:rsidR="002A5ECC" w:rsidRPr="000342D8">
        <w:rPr>
          <w:rStyle w:val="Greentext"/>
        </w:rPr>
        <w:t xml:space="preserve"> </w:t>
      </w:r>
    </w:p>
    <w:tbl>
      <w:tblPr>
        <w:tblW w:w="5014" w:type="pct"/>
        <w:tblLayout w:type="fixed"/>
        <w:tblCellMar>
          <w:left w:w="14" w:type="dxa"/>
          <w:right w:w="115" w:type="dxa"/>
        </w:tblCellMar>
        <w:tblLook w:val="0600" w:firstRow="0" w:lastRow="0" w:firstColumn="0" w:lastColumn="0" w:noHBand="1" w:noVBand="1"/>
      </w:tblPr>
      <w:tblGrid>
        <w:gridCol w:w="1832"/>
        <w:gridCol w:w="1073"/>
        <w:gridCol w:w="1845"/>
        <w:gridCol w:w="1071"/>
        <w:gridCol w:w="1843"/>
        <w:gridCol w:w="3137"/>
        <w:gridCol w:w="6"/>
        <w:gridCol w:w="9"/>
      </w:tblGrid>
      <w:tr w:rsidR="00702223" w14:paraId="56AC3EA7" w14:textId="69F0A52C" w:rsidTr="00CC77D2">
        <w:trPr>
          <w:trHeight w:val="2160"/>
        </w:trPr>
        <w:tc>
          <w:tcPr>
            <w:tcW w:w="5000" w:type="pct"/>
            <w:gridSpan w:val="8"/>
            <w:vAlign w:val="bottom"/>
          </w:tcPr>
          <w:p w14:paraId="4FFD69DE" w14:textId="46941571" w:rsidR="00702223" w:rsidRDefault="00546929" w:rsidP="002A5ECC">
            <w:pPr>
              <w:pStyle w:val="Title"/>
            </w:pPr>
            <w:r w:rsidRPr="00546929">
              <w:t>Jared Mokoena</w:t>
            </w:r>
          </w:p>
        </w:tc>
      </w:tr>
      <w:tr w:rsidR="00702223" w:rsidRPr="00702223" w14:paraId="34B76C43" w14:textId="47D33E2B" w:rsidTr="002A5ECC">
        <w:trPr>
          <w:gridAfter w:val="2"/>
          <w:wAfter w:w="7" w:type="pct"/>
          <w:trHeight w:val="115"/>
        </w:trPr>
        <w:tc>
          <w:tcPr>
            <w:tcW w:w="847" w:type="pct"/>
            <w:tcBorders>
              <w:top w:val="single" w:sz="48" w:space="0" w:color="7CA655" w:themeColor="text2"/>
            </w:tcBorders>
            <w:shd w:val="clear" w:color="auto" w:fill="auto"/>
          </w:tcPr>
          <w:p w14:paraId="40AFD627" w14:textId="77777777" w:rsidR="00702223" w:rsidRPr="00702223" w:rsidRDefault="00702223" w:rsidP="00702223">
            <w:pPr>
              <w:rPr>
                <w:sz w:val="6"/>
                <w:szCs w:val="6"/>
              </w:rPr>
            </w:pPr>
          </w:p>
        </w:tc>
        <w:tc>
          <w:tcPr>
            <w:tcW w:w="496" w:type="pct"/>
          </w:tcPr>
          <w:p w14:paraId="25A7910D" w14:textId="77777777" w:rsidR="00702223" w:rsidRPr="00702223" w:rsidRDefault="00702223" w:rsidP="00702223">
            <w:pPr>
              <w:rPr>
                <w:sz w:val="6"/>
                <w:szCs w:val="6"/>
              </w:rPr>
            </w:pPr>
          </w:p>
        </w:tc>
        <w:tc>
          <w:tcPr>
            <w:tcW w:w="853" w:type="pct"/>
          </w:tcPr>
          <w:p w14:paraId="4809EDF8" w14:textId="77777777" w:rsidR="00702223" w:rsidRPr="00702223" w:rsidRDefault="00702223" w:rsidP="00702223">
            <w:pPr>
              <w:rPr>
                <w:sz w:val="6"/>
                <w:szCs w:val="6"/>
              </w:rPr>
            </w:pPr>
          </w:p>
        </w:tc>
        <w:tc>
          <w:tcPr>
            <w:tcW w:w="495" w:type="pct"/>
          </w:tcPr>
          <w:p w14:paraId="2EFFBE1B" w14:textId="77777777" w:rsidR="00702223" w:rsidRPr="00702223" w:rsidRDefault="00702223" w:rsidP="00702223">
            <w:pPr>
              <w:rPr>
                <w:sz w:val="6"/>
                <w:szCs w:val="6"/>
              </w:rPr>
            </w:pPr>
          </w:p>
        </w:tc>
        <w:tc>
          <w:tcPr>
            <w:tcW w:w="852" w:type="pct"/>
            <w:tcBorders>
              <w:top w:val="single" w:sz="48" w:space="0" w:color="000000" w:themeColor="text1"/>
            </w:tcBorders>
            <w:shd w:val="clear" w:color="auto" w:fill="auto"/>
          </w:tcPr>
          <w:p w14:paraId="429574F3" w14:textId="77777777" w:rsidR="00702223" w:rsidRPr="00702223" w:rsidRDefault="00702223" w:rsidP="00702223">
            <w:pPr>
              <w:rPr>
                <w:sz w:val="6"/>
                <w:szCs w:val="6"/>
              </w:rPr>
            </w:pPr>
          </w:p>
        </w:tc>
        <w:tc>
          <w:tcPr>
            <w:tcW w:w="1450" w:type="pct"/>
          </w:tcPr>
          <w:p w14:paraId="0E04CD44" w14:textId="00F1429F" w:rsidR="00702223" w:rsidRPr="00702223" w:rsidRDefault="00702223" w:rsidP="00702223">
            <w:pPr>
              <w:rPr>
                <w:sz w:val="6"/>
                <w:szCs w:val="6"/>
              </w:rPr>
            </w:pPr>
          </w:p>
        </w:tc>
      </w:tr>
      <w:tr w:rsidR="00CC77D2" w14:paraId="1775E71B" w14:textId="694374C7" w:rsidTr="00E930E1">
        <w:trPr>
          <w:gridAfter w:val="1"/>
          <w:wAfter w:w="4" w:type="pct"/>
          <w:trHeight w:val="1710"/>
        </w:trPr>
        <w:tc>
          <w:tcPr>
            <w:tcW w:w="2196" w:type="pct"/>
            <w:gridSpan w:val="3"/>
          </w:tcPr>
          <w:p w14:paraId="5A571DE0" w14:textId="77777777" w:rsidR="006D3146" w:rsidRDefault="006D3146" w:rsidP="002A5ECC">
            <w:pPr>
              <w:pStyle w:val="Objective"/>
              <w:rPr>
                <w:color w:val="7CA655" w:themeColor="text2"/>
              </w:rPr>
            </w:pPr>
            <w:r w:rsidRPr="006D3146">
              <w:rPr>
                <w:color w:val="7CA655" w:themeColor="text2"/>
              </w:rPr>
              <w:t>Creative and detail-driven Graphic Designer with 6 years of professional experience in branding, digital marketing, and visual communication. Skilled in developing impactful designs that align with client and brand objectives across multiple platforms.</w:t>
            </w:r>
          </w:p>
          <w:p w14:paraId="1B69E374" w14:textId="5B21FF4D" w:rsidR="00CC77D2" w:rsidRDefault="006D3146" w:rsidP="002A5ECC">
            <w:pPr>
              <w:pStyle w:val="Objective"/>
              <w:rPr>
                <w:rStyle w:val="Greentext"/>
              </w:rPr>
            </w:pPr>
            <w:r w:rsidRPr="006D3146">
              <w:rPr>
                <w:color w:val="7CA655" w:themeColor="text2"/>
              </w:rPr>
              <w:t>Adept at translating ideas into compelling visual assets, from concept through execution, while collaborating effectively with cross-functional teams. Known for delivering high-quality design under tight deadlines and consistently exceeding expectations.</w:t>
            </w:r>
          </w:p>
          <w:p w14:paraId="1D41A924" w14:textId="533E6307" w:rsidR="002D4726" w:rsidRPr="00721C3B" w:rsidRDefault="002D4726" w:rsidP="002A5ECC">
            <w:pPr>
              <w:pStyle w:val="Objective"/>
              <w:rPr>
                <w:rStyle w:val="Greentext"/>
              </w:rPr>
            </w:pPr>
          </w:p>
        </w:tc>
        <w:tc>
          <w:tcPr>
            <w:tcW w:w="495" w:type="pct"/>
          </w:tcPr>
          <w:p w14:paraId="688765ED" w14:textId="77777777" w:rsidR="00CC77D2" w:rsidRDefault="00CC77D2" w:rsidP="00C85B84"/>
        </w:tc>
        <w:tc>
          <w:tcPr>
            <w:tcW w:w="2305" w:type="pct"/>
            <w:gridSpan w:val="3"/>
            <w:vMerge w:val="restart"/>
          </w:tcPr>
          <w:p w14:paraId="2D4370AC" w14:textId="3707A240" w:rsidR="00CC77D2" w:rsidRPr="00E97CB2" w:rsidRDefault="006D3146" w:rsidP="00702223">
            <w:pPr>
              <w:pStyle w:val="DateRange"/>
            </w:pPr>
            <w:r>
              <w:t>2021 - Present</w:t>
            </w:r>
          </w:p>
          <w:p w14:paraId="03817CF7" w14:textId="261C0BE6" w:rsidR="00CC77D2" w:rsidRPr="00AB4245" w:rsidRDefault="006D3146" w:rsidP="00702223">
            <w:pPr>
              <w:pStyle w:val="JobTitleandDegree"/>
              <w:rPr>
                <w:rStyle w:val="Greentext"/>
              </w:rPr>
            </w:pPr>
            <w:r w:rsidRPr="006D3146">
              <w:rPr>
                <w:color w:val="7CA655" w:themeColor="text2"/>
              </w:rPr>
              <w:t>Senior Graphic Designer</w:t>
            </w:r>
          </w:p>
          <w:p w14:paraId="0F465007" w14:textId="19795F6A" w:rsidR="00CC77D2" w:rsidRPr="006D3146" w:rsidRDefault="006D3146" w:rsidP="00DE07DD">
            <w:pPr>
              <w:pStyle w:val="Company"/>
            </w:pPr>
            <w:r w:rsidRPr="006D3146">
              <w:t>Joe Public United</w:t>
            </w:r>
          </w:p>
          <w:p w14:paraId="1778D258" w14:textId="64B1E843" w:rsidR="00CC77D2" w:rsidRDefault="006D3146" w:rsidP="00702223">
            <w:pPr>
              <w:pStyle w:val="Jobdescription"/>
            </w:pPr>
            <w:r w:rsidRPr="006D3146">
              <w:t>Jared leads creative execution for a range of local and international clients in industries including retail, telecommunications, and non-profit. His role involves conceptualising and producing marketing campaigns, social media content, packaging, and corporate identity materials. He collaborates closely with copywriters, art directors, and digital teams to ensure consistency across channels. Notable achievements include contributing to an award-winning campaign for a major FMCG brand and developing a new CI system for a national NGO.</w:t>
            </w:r>
          </w:p>
          <w:p w14:paraId="58C5761A" w14:textId="5724B011" w:rsidR="002A5ECC" w:rsidRPr="00E97CB2" w:rsidRDefault="006D3146" w:rsidP="002A5ECC">
            <w:pPr>
              <w:pStyle w:val="DateRange"/>
            </w:pPr>
            <w:r w:rsidRPr="006D3146">
              <w:t>2017 – 2021</w:t>
            </w:r>
          </w:p>
          <w:p w14:paraId="04FEECA9" w14:textId="36333DB2" w:rsidR="00CC77D2" w:rsidRPr="00AB4245" w:rsidRDefault="006D3146" w:rsidP="002A5ECC">
            <w:pPr>
              <w:pStyle w:val="JobTitleandDegree"/>
              <w:rPr>
                <w:rStyle w:val="Greentext"/>
              </w:rPr>
            </w:pPr>
            <w:r w:rsidRPr="006D3146">
              <w:rPr>
                <w:color w:val="7CA655" w:themeColor="text2"/>
              </w:rPr>
              <w:t>Graphic Designer</w:t>
            </w:r>
          </w:p>
          <w:p w14:paraId="1C85646A" w14:textId="3ECBEF6C" w:rsidR="00CC77D2" w:rsidRPr="00DE07DD" w:rsidRDefault="006D3146" w:rsidP="00DE07DD">
            <w:pPr>
              <w:pStyle w:val="Company"/>
              <w:rPr>
                <w:rStyle w:val="Greentext"/>
                <w:color w:val="231F20"/>
              </w:rPr>
            </w:pPr>
            <w:r>
              <w:t>Studio 214</w:t>
            </w:r>
          </w:p>
          <w:p w14:paraId="723C626C" w14:textId="77777777" w:rsidR="006D3146" w:rsidRDefault="006D3146" w:rsidP="000342D8">
            <w:pPr>
              <w:pStyle w:val="Jobdescription"/>
            </w:pPr>
            <w:r w:rsidRPr="006D3146">
              <w:t xml:space="preserve">At Studio 214, Jared worked on diverse projects including logos, brochures, website assets, and advertising materials. He supported clients in sectors such as hospitality, health, and education. </w:t>
            </w:r>
          </w:p>
          <w:p w14:paraId="4469E9FC" w14:textId="78DDDB8B" w:rsidR="00CC77D2" w:rsidRDefault="006D3146" w:rsidP="000342D8">
            <w:pPr>
              <w:pStyle w:val="Jobdescription"/>
            </w:pPr>
            <w:r w:rsidRPr="006D3146">
              <w:t>His responsibilities included client briefings, design development, photo editing, and preparing files for print and digital production. His redesign of a private school’s identity increased enrolment inquiries by 30% within a year.</w:t>
            </w:r>
          </w:p>
          <w:p w14:paraId="5BE3F6A5" w14:textId="7446664C" w:rsidR="00CC77D2" w:rsidRDefault="00CC77D2" w:rsidP="006D3146">
            <w:pPr>
              <w:pStyle w:val="Company"/>
            </w:pPr>
          </w:p>
        </w:tc>
      </w:tr>
      <w:tr w:rsidR="00CC77D2" w:rsidRPr="00702223" w14:paraId="66012B98" w14:textId="5F79E47C" w:rsidTr="002A5ECC">
        <w:trPr>
          <w:gridAfter w:val="1"/>
          <w:wAfter w:w="4" w:type="pct"/>
          <w:trHeight w:val="115"/>
        </w:trPr>
        <w:tc>
          <w:tcPr>
            <w:tcW w:w="847" w:type="pct"/>
            <w:tcBorders>
              <w:top w:val="single" w:sz="48" w:space="0" w:color="000000" w:themeColor="text1"/>
            </w:tcBorders>
            <w:shd w:val="clear" w:color="auto" w:fill="auto"/>
          </w:tcPr>
          <w:p w14:paraId="13921375" w14:textId="7386A92D" w:rsidR="00CC77D2" w:rsidRPr="00702223" w:rsidRDefault="00CC77D2" w:rsidP="00702223">
            <w:pPr>
              <w:rPr>
                <w:sz w:val="6"/>
                <w:szCs w:val="6"/>
              </w:rPr>
            </w:pPr>
          </w:p>
        </w:tc>
        <w:tc>
          <w:tcPr>
            <w:tcW w:w="496" w:type="pct"/>
          </w:tcPr>
          <w:p w14:paraId="28FFC09A" w14:textId="77777777" w:rsidR="00CC77D2" w:rsidRPr="00702223" w:rsidRDefault="00CC77D2" w:rsidP="00702223">
            <w:pPr>
              <w:rPr>
                <w:sz w:val="6"/>
                <w:szCs w:val="6"/>
              </w:rPr>
            </w:pPr>
          </w:p>
        </w:tc>
        <w:tc>
          <w:tcPr>
            <w:tcW w:w="853" w:type="pct"/>
            <w:tcBorders>
              <w:top w:val="single" w:sz="48" w:space="0" w:color="000000" w:themeColor="text1"/>
            </w:tcBorders>
            <w:shd w:val="clear" w:color="auto" w:fill="auto"/>
          </w:tcPr>
          <w:p w14:paraId="19432B49" w14:textId="77777777" w:rsidR="00CC77D2" w:rsidRPr="00702223" w:rsidRDefault="00CC77D2" w:rsidP="00702223">
            <w:pPr>
              <w:rPr>
                <w:sz w:val="6"/>
                <w:szCs w:val="6"/>
              </w:rPr>
            </w:pPr>
          </w:p>
        </w:tc>
        <w:tc>
          <w:tcPr>
            <w:tcW w:w="495" w:type="pct"/>
          </w:tcPr>
          <w:p w14:paraId="581DAED7" w14:textId="77777777" w:rsidR="00CC77D2" w:rsidRPr="00702223" w:rsidRDefault="00CC77D2" w:rsidP="00702223">
            <w:pPr>
              <w:rPr>
                <w:sz w:val="6"/>
                <w:szCs w:val="6"/>
              </w:rPr>
            </w:pPr>
          </w:p>
        </w:tc>
        <w:tc>
          <w:tcPr>
            <w:tcW w:w="2305" w:type="pct"/>
            <w:gridSpan w:val="3"/>
            <w:vMerge/>
          </w:tcPr>
          <w:p w14:paraId="623F541E" w14:textId="0E769EB4" w:rsidR="00CC77D2" w:rsidRPr="00702223" w:rsidRDefault="00CC77D2" w:rsidP="00702223">
            <w:pPr>
              <w:pStyle w:val="DateRange"/>
              <w:rPr>
                <w:sz w:val="6"/>
                <w:szCs w:val="6"/>
              </w:rPr>
            </w:pPr>
          </w:p>
        </w:tc>
      </w:tr>
      <w:tr w:rsidR="00CC77D2" w14:paraId="65374C0E" w14:textId="328AF265" w:rsidTr="00CC77D2">
        <w:trPr>
          <w:gridAfter w:val="1"/>
          <w:wAfter w:w="4" w:type="pct"/>
          <w:trHeight w:val="2304"/>
        </w:trPr>
        <w:tc>
          <w:tcPr>
            <w:tcW w:w="1343" w:type="pct"/>
            <w:gridSpan w:val="2"/>
          </w:tcPr>
          <w:p w14:paraId="6EC32B58" w14:textId="2F285A22" w:rsidR="00CC77D2" w:rsidRPr="00E6525B" w:rsidRDefault="006D3146" w:rsidP="00702223">
            <w:pPr>
              <w:pStyle w:val="DateRange"/>
            </w:pPr>
            <w:r>
              <w:t>January 2014 – December 2016</w:t>
            </w:r>
          </w:p>
          <w:p w14:paraId="5062C7D4" w14:textId="32C1DBC6" w:rsidR="00CC77D2" w:rsidRPr="00AB4245" w:rsidRDefault="006D3146" w:rsidP="009F58A6">
            <w:pPr>
              <w:pStyle w:val="JobTitleandDegree"/>
              <w:rPr>
                <w:rStyle w:val="Greentext"/>
              </w:rPr>
            </w:pPr>
            <w:r w:rsidRPr="006D3146">
              <w:rPr>
                <w:color w:val="7CA655" w:themeColor="text2"/>
              </w:rPr>
              <w:t>Diploma in Graphic Design</w:t>
            </w:r>
          </w:p>
          <w:p w14:paraId="0B64672E" w14:textId="285F2C7C" w:rsidR="007F14E6" w:rsidRDefault="006D3146" w:rsidP="002A5ECC">
            <w:r w:rsidRPr="006D3146">
              <w:t>Vega School of Brand Leadership</w:t>
            </w:r>
          </w:p>
        </w:tc>
        <w:tc>
          <w:tcPr>
            <w:tcW w:w="1348" w:type="pct"/>
            <w:gridSpan w:val="2"/>
          </w:tcPr>
          <w:p w14:paraId="1B8C19EC" w14:textId="70AD4A20" w:rsidR="000342D8" w:rsidRDefault="00000000" w:rsidP="000342D8">
            <w:pPr>
              <w:pStyle w:val="SkillsBullets"/>
            </w:pPr>
            <w:sdt>
              <w:sdtPr>
                <w:id w:val="72246776"/>
                <w:placeholder>
                  <w:docPart w:val="AE96491250084543A5EAACFA013CD9B1"/>
                </w:placeholder>
                <w:temporary/>
                <w:showingPlcHdr/>
                <w15:appearance w15:val="hidden"/>
              </w:sdtPr>
              <w:sdtContent>
                <w:r w:rsidR="002A5ECC">
                  <w:t>Creativity</w:t>
                </w:r>
              </w:sdtContent>
            </w:sdt>
            <w:r w:rsidR="000342D8">
              <w:t xml:space="preserve"> </w:t>
            </w:r>
          </w:p>
          <w:p w14:paraId="68CB4142" w14:textId="20274316" w:rsidR="000342D8" w:rsidRDefault="00000000" w:rsidP="000342D8">
            <w:pPr>
              <w:pStyle w:val="SkillsBullets"/>
            </w:pPr>
            <w:sdt>
              <w:sdtPr>
                <w:id w:val="1017514022"/>
                <w:placeholder>
                  <w:docPart w:val="21E5840FA1A140298358E5E1EA3705D6"/>
                </w:placeholder>
                <w:temporary/>
                <w:showingPlcHdr/>
                <w15:appearance w15:val="hidden"/>
              </w:sdtPr>
              <w:sdtContent>
                <w:r w:rsidR="002A5ECC">
                  <w:t>Leadership</w:t>
                </w:r>
              </w:sdtContent>
            </w:sdt>
            <w:r w:rsidR="000342D8">
              <w:t xml:space="preserve"> </w:t>
            </w:r>
          </w:p>
          <w:p w14:paraId="5893689A" w14:textId="13AD30EA" w:rsidR="000342D8" w:rsidRDefault="00000000" w:rsidP="000342D8">
            <w:pPr>
              <w:pStyle w:val="SkillsBullets"/>
            </w:pPr>
            <w:sdt>
              <w:sdtPr>
                <w:id w:val="277153371"/>
                <w:placeholder>
                  <w:docPart w:val="03285283CCC54DA2BB3C98453011865F"/>
                </w:placeholder>
                <w:temporary/>
                <w:showingPlcHdr/>
                <w15:appearance w15:val="hidden"/>
              </w:sdtPr>
              <w:sdtContent>
                <w:r w:rsidR="002A5ECC">
                  <w:t>Organization</w:t>
                </w:r>
              </w:sdtContent>
            </w:sdt>
            <w:r w:rsidR="002A5ECC">
              <w:t xml:space="preserve"> </w:t>
            </w:r>
          </w:p>
          <w:p w14:paraId="631EA30D" w14:textId="34514D65" w:rsidR="006D3146" w:rsidRDefault="006D3146" w:rsidP="002A5ECC">
            <w:pPr>
              <w:pStyle w:val="SkillsBullets"/>
            </w:pPr>
            <w:r>
              <w:t>T</w:t>
            </w:r>
            <w:r w:rsidRPr="006D3146">
              <w:t>ime management</w:t>
            </w:r>
          </w:p>
          <w:p w14:paraId="176C4E7C" w14:textId="33551BF7" w:rsidR="00CC77D2" w:rsidRDefault="00000000" w:rsidP="002A5ECC">
            <w:pPr>
              <w:pStyle w:val="SkillsBullets"/>
            </w:pPr>
            <w:sdt>
              <w:sdtPr>
                <w:id w:val="1401178014"/>
                <w:placeholder>
                  <w:docPart w:val="A1BAA9F640EC4EE286AF972E0686B5EB"/>
                </w:placeholder>
                <w:temporary/>
                <w:showingPlcHdr/>
                <w15:appearance w15:val="hidden"/>
              </w:sdtPr>
              <w:sdtContent>
                <w:r w:rsidR="002A5ECC">
                  <w:t>Teamwork</w:t>
                </w:r>
              </w:sdtContent>
            </w:sdt>
            <w:r w:rsidR="002A5ECC">
              <w:t xml:space="preserve"> </w:t>
            </w:r>
          </w:p>
        </w:tc>
        <w:tc>
          <w:tcPr>
            <w:tcW w:w="2305" w:type="pct"/>
            <w:gridSpan w:val="3"/>
            <w:vMerge/>
          </w:tcPr>
          <w:p w14:paraId="1781CAF6" w14:textId="3F7BD73C" w:rsidR="00CC77D2" w:rsidRDefault="00CC77D2" w:rsidP="00702223">
            <w:pPr>
              <w:pStyle w:val="DateRange"/>
            </w:pPr>
          </w:p>
        </w:tc>
      </w:tr>
    </w:tbl>
    <w:p w14:paraId="6F906004" w14:textId="337AF5A6" w:rsidR="00913A01" w:rsidRPr="00F5689F" w:rsidRDefault="00913A01" w:rsidP="006D3146">
      <w:r w:rsidRPr="00547E34">
        <w:rPr>
          <w:noProof/>
          <w:sz w:val="22"/>
          <w:szCs w:val="14"/>
          <w:lang w:val="en-AU" w:eastAsia="en-AU" w:bidi="ar-SA"/>
        </w:rPr>
        <mc:AlternateContent>
          <mc:Choice Requires="wpg">
            <w:drawing>
              <wp:anchor distT="0" distB="0" distL="114300" distR="114300" simplePos="0" relativeHeight="251669504" behindDoc="1" locked="1" layoutInCell="1" allowOverlap="1" wp14:anchorId="555E39FD" wp14:editId="387DF22E">
                <wp:simplePos x="0" y="0"/>
                <wp:positionH relativeFrom="margin">
                  <wp:align>center</wp:align>
                </wp:positionH>
                <wp:positionV relativeFrom="paragraph">
                  <wp:posOffset>-501650</wp:posOffset>
                </wp:positionV>
                <wp:extent cx="7589520" cy="10058400"/>
                <wp:effectExtent l="0" t="0" r="0" b="0"/>
                <wp:wrapNone/>
                <wp:docPr id="59" name="Group 59" descr="Decorativ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15" y="0"/>
                          <a:chExt cx="11953" cy="15841"/>
                        </a:xfrm>
                      </wpg:grpSpPr>
                      <wpg:grpSp>
                        <wpg:cNvPr id="60" name="Group 46"/>
                        <wpg:cNvGrpSpPr>
                          <a:grpSpLocks/>
                        </wpg:cNvGrpSpPr>
                        <wpg:grpSpPr bwMode="auto">
                          <a:xfrm>
                            <a:off x="6569" y="0"/>
                            <a:ext cx="5369" cy="2980"/>
                            <a:chOff x="6586" y="0"/>
                            <a:chExt cx="5369" cy="2980"/>
                          </a:xfrm>
                        </wpg:grpSpPr>
                        <wps:wsp>
                          <wps:cNvPr id="61" name="AutoShape 47"/>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8"/>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49"/>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0"/>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1"/>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2"/>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 name="Group 53"/>
                        <wpg:cNvGrpSpPr>
                          <a:grpSpLocks/>
                        </wpg:cNvGrpSpPr>
                        <wpg:grpSpPr bwMode="auto">
                          <a:xfrm>
                            <a:off x="-15" y="12290"/>
                            <a:ext cx="3551" cy="3551"/>
                            <a:chOff x="0" y="12290"/>
                            <a:chExt cx="3551" cy="3551"/>
                          </a:xfrm>
                        </wpg:grpSpPr>
                        <wps:wsp>
                          <wps:cNvPr id="68" name="Freeform 54"/>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5"/>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56"/>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57"/>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F8791CB" id="Group 59" o:spid="_x0000_s1026" alt="Decorative" style="position:absolute;margin-left:0;margin-top:-39.5pt;width:597.6pt;height:11in;z-index:-251646976;mso-position-horizontal:center;mso-position-horizontal-relative:margin" coordorigin="-15" coordsize="11953,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">
                <v:group id="Group 46" o:spid="_x0000_s1027" style="position:absolute;left:6569;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AutoShape 47"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" path="m1786,591l1194,,,,1188,1188,1786,591m3577,2383l2980,1786r-597,597l2980,2980r597,-597e" fillcolor="#4495a2 [3206]" stroked="f">
                    <v:path arrowok="t" o:connecttype="custom" o:connectlocs="1786,591;1194,0;0,0;1188,1188;1786,591;3577,2383;2980,1786;2383,2383;2980,2980;3577,2383" o:connectangles="0,0,0,0,0,0,0,0,0,0"/>
                  </v:shape>
                  <v:shape id="Freeform 48"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" path="m597,l,598,1195,1792r597,-597l597,xe" fillcolor="#e06742 [3208]" stroked="f">
                    <v:path arrowok="t" o:connecttype="custom" o:connectlocs="597,1188;0,1786;1195,2980;1792,2383;597,1188" o:connectangles="0,0,0,0,0"/>
                  </v:shape>
                  <v:shape id="Freeform 49"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" path="m1183,l,,591,591,1183,xe" fillcolor="#4495a2 [3206]" stroked="f">
                    <v:path arrowok="t" o:connecttype="custom" o:connectlocs="1183,0;0,0;591,591;1183,0" o:connectangles="0,0,0,0"/>
                  </v:shape>
                  <v:shape id="Freeform 50"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" path="m598,l,597,1195,1792r597,-597l598,xe" fillcolor="#aa5881 [3207]" stroked="f">
                    <v:path arrowok="t" o:connecttype="custom" o:connectlocs="598,591;0,1188;1195,2383;1792,1786;598,591" o:connectangles="0,0,0,0,0"/>
                  </v:shape>
                  <v:shape id="Freeform 51"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" path="m,l1195,1195,,xe" fillcolor="#f15d35" stroked="f">
                    <v:path arrowok="t" o:connecttype="custom" o:connectlocs="0,591;1195,1786;0,591" o:connectangles="0,0,0"/>
                  </v:shape>
                  <v:shape id="Freeform 52"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" path="m1194,l,1195,1194,2389,2389,1195,1194,xe" fillcolor="#e06742 [3208]" stroked="f">
                    <v:path arrowok="t" o:connecttype="custom" o:connectlocs="1194,591;0,1786;1194,2980;2389,1786;1194,591" o:connectangles="0,0,0,0,0"/>
                  </v:shape>
                </v:group>
                <v:group id="Group 53" o:spid="_x0000_s1034" style="position:absolute;left:-15;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Freeform 54"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" path="m,l,1194,1192,2386r597,-597l,xe" fillcolor="#4495a2 [3206]" stroked="f">
                    <v:path arrowok="t" o:connecttype="custom" o:connectlocs="0,12290;0,13484;1192,14676;1789,14079;0,12290" o:connectangles="0,0,0,0,0"/>
                  </v:shape>
                  <v:shape id="Freeform 55"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" path="m,l,1161r1161,l,xe" fillcolor="#aa5881 [3207]" stroked="f">
                    <v:path arrowok="t" o:connecttype="custom" o:connectlocs="0,14679;0,15840;1161,15840;0,14679" o:connectangles="0,0,0,0"/>
                  </v:shape>
                  <v:shape id="Freeform 56"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" path="m,l1164,1165,,xe" fillcolor="#f15d35" stroked="f">
                    <v:path arrowok="t" o:connecttype="custom" o:connectlocs="0,14675;1164,15840;0,14675" o:connectangles="0,0,0"/>
                  </v:shape>
                  <v:shape id="Freeform 57"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" path="m1165,l,1164r2329,l1165,xe" fillcolor="#e06742 [3208]" stroked="f">
                    <v:path arrowok="t" o:connecttype="custom" o:connectlocs="1165,14676;0,15840;2329,15840;1165,14676" o:connectangles="0,0,0,0"/>
                  </v:shape>
                </v:group>
                <w10:wrap anchorx="margin"/>
                <w10:anchorlock/>
              </v:group>
            </w:pict>
          </mc:Fallback>
        </mc:AlternateContent>
      </w:r>
    </w:p>
    <w:sectPr w:rsidR="00913A01" w:rsidRPr="00F5689F" w:rsidSect="00913A01">
      <w:pgSz w:w="12240" w:h="15840"/>
      <w:pgMar w:top="1440" w:right="734"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1FF9CF" w14:textId="77777777" w:rsidR="009C503A" w:rsidRDefault="009C503A" w:rsidP="00B11DD2">
      <w:pPr>
        <w:spacing w:line="240" w:lineRule="auto"/>
      </w:pPr>
      <w:r>
        <w:separator/>
      </w:r>
    </w:p>
  </w:endnote>
  <w:endnote w:type="continuationSeparator" w:id="0">
    <w:p w14:paraId="223E9E5C" w14:textId="77777777" w:rsidR="009C503A" w:rsidRDefault="009C503A" w:rsidP="00B11D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2DDB19" w14:textId="77777777" w:rsidR="009C503A" w:rsidRDefault="009C503A" w:rsidP="00B11DD2">
      <w:pPr>
        <w:spacing w:line="240" w:lineRule="auto"/>
      </w:pPr>
      <w:r>
        <w:separator/>
      </w:r>
    </w:p>
  </w:footnote>
  <w:footnote w:type="continuationSeparator" w:id="0">
    <w:p w14:paraId="3366C939" w14:textId="77777777" w:rsidR="009C503A" w:rsidRDefault="009C503A" w:rsidP="00B11DD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4"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2018269283">
    <w:abstractNumId w:val="2"/>
  </w:num>
  <w:num w:numId="2" w16cid:durableId="506752111">
    <w:abstractNumId w:val="4"/>
  </w:num>
  <w:num w:numId="3" w16cid:durableId="680086142">
    <w:abstractNumId w:val="3"/>
  </w:num>
  <w:num w:numId="4" w16cid:durableId="1317420533">
    <w:abstractNumId w:val="0"/>
  </w:num>
  <w:num w:numId="5" w16cid:durableId="1039086442">
    <w:abstractNumId w:val="1"/>
  </w:num>
  <w:num w:numId="6" w16cid:durableId="12276895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83F"/>
    <w:rsid w:val="000342D8"/>
    <w:rsid w:val="000A3E8A"/>
    <w:rsid w:val="001A4837"/>
    <w:rsid w:val="002A5ECC"/>
    <w:rsid w:val="002D4726"/>
    <w:rsid w:val="00340C75"/>
    <w:rsid w:val="003573DD"/>
    <w:rsid w:val="003E6D64"/>
    <w:rsid w:val="00465C3C"/>
    <w:rsid w:val="00504D12"/>
    <w:rsid w:val="00546929"/>
    <w:rsid w:val="00547E34"/>
    <w:rsid w:val="00572FC9"/>
    <w:rsid w:val="005D49CA"/>
    <w:rsid w:val="006073AB"/>
    <w:rsid w:val="006123CC"/>
    <w:rsid w:val="006309F2"/>
    <w:rsid w:val="006D3146"/>
    <w:rsid w:val="00702223"/>
    <w:rsid w:val="00721C3B"/>
    <w:rsid w:val="00722308"/>
    <w:rsid w:val="00730420"/>
    <w:rsid w:val="007466F4"/>
    <w:rsid w:val="00762950"/>
    <w:rsid w:val="007E4549"/>
    <w:rsid w:val="007F14E6"/>
    <w:rsid w:val="007F2B01"/>
    <w:rsid w:val="00851431"/>
    <w:rsid w:val="008539E9"/>
    <w:rsid w:val="0086291E"/>
    <w:rsid w:val="00913A01"/>
    <w:rsid w:val="009220BC"/>
    <w:rsid w:val="009972BF"/>
    <w:rsid w:val="009C503A"/>
    <w:rsid w:val="009D7AD8"/>
    <w:rsid w:val="009E4267"/>
    <w:rsid w:val="009F58A6"/>
    <w:rsid w:val="00A635D5"/>
    <w:rsid w:val="00A82D03"/>
    <w:rsid w:val="00AB4245"/>
    <w:rsid w:val="00AE0078"/>
    <w:rsid w:val="00B037D4"/>
    <w:rsid w:val="00B11DD2"/>
    <w:rsid w:val="00B51D00"/>
    <w:rsid w:val="00B64619"/>
    <w:rsid w:val="00B80EE9"/>
    <w:rsid w:val="00B84623"/>
    <w:rsid w:val="00BA4C33"/>
    <w:rsid w:val="00BE191C"/>
    <w:rsid w:val="00C61521"/>
    <w:rsid w:val="00C67A30"/>
    <w:rsid w:val="00C764ED"/>
    <w:rsid w:val="00C8183F"/>
    <w:rsid w:val="00C83E97"/>
    <w:rsid w:val="00C85B84"/>
    <w:rsid w:val="00CC77D2"/>
    <w:rsid w:val="00CF130A"/>
    <w:rsid w:val="00CF76FF"/>
    <w:rsid w:val="00D322E1"/>
    <w:rsid w:val="00D61D47"/>
    <w:rsid w:val="00D87E03"/>
    <w:rsid w:val="00DE07DD"/>
    <w:rsid w:val="00E6525B"/>
    <w:rsid w:val="00E930E1"/>
    <w:rsid w:val="00E97CB2"/>
    <w:rsid w:val="00ED6E70"/>
    <w:rsid w:val="00EF10F2"/>
    <w:rsid w:val="00F06E5C"/>
    <w:rsid w:val="00F41ACF"/>
    <w:rsid w:val="00F5689F"/>
    <w:rsid w:val="00F641C0"/>
    <w:rsid w:val="00F7064C"/>
    <w:rsid w:val="00FA3C8D"/>
    <w:rsid w:val="00FC7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3DAB2"/>
  <w15:docId w15:val="{B1DB4DF7-4B16-4A78-8701-526594EBD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AB"/>
    <w:pPr>
      <w:spacing w:line="312" w:lineRule="auto"/>
    </w:pPr>
    <w:rPr>
      <w:rFonts w:eastAsia="Arial" w:cs="Arial"/>
      <w:color w:val="231F20"/>
      <w:sz w:val="18"/>
      <w:szCs w:val="16"/>
      <w:lang w:bidi="en-US"/>
    </w:rPr>
  </w:style>
  <w:style w:type="paragraph" w:styleId="Heading1">
    <w:name w:val="heading 1"/>
    <w:basedOn w:val="Normal"/>
    <w:next w:val="Normal"/>
    <w:link w:val="Heading1Char"/>
    <w:uiPriority w:val="9"/>
    <w:semiHidden/>
    <w:qFormat/>
    <w:rsid w:val="00CC77D2"/>
    <w:pPr>
      <w:spacing w:before="240" w:line="240" w:lineRule="auto"/>
      <w:outlineLvl w:val="0"/>
    </w:pPr>
    <w:rPr>
      <w:b/>
      <w:bCs/>
      <w:color w:val="auto"/>
      <w:szCs w:val="40"/>
    </w:rPr>
  </w:style>
  <w:style w:type="paragraph" w:styleId="Heading2">
    <w:name w:val="heading 2"/>
    <w:basedOn w:val="Normal"/>
    <w:next w:val="Normal"/>
    <w:link w:val="Heading2Char"/>
    <w:uiPriority w:val="9"/>
    <w:semiHidden/>
    <w:qFormat/>
    <w:rsid w:val="00EF10F2"/>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semiHidden/>
    <w:rsid w:val="006073AB"/>
    <w:rPr>
      <w:rFonts w:eastAsia="Arial" w:cs="Arial"/>
      <w:b/>
      <w:bCs/>
      <w:sz w:val="18"/>
      <w:szCs w:val="40"/>
      <w:lang w:bidi="en-US"/>
    </w:rPr>
  </w:style>
  <w:style w:type="character" w:customStyle="1" w:styleId="Heading2Char">
    <w:name w:val="Heading 2 Char"/>
    <w:basedOn w:val="DefaultParagraphFont"/>
    <w:link w:val="Heading2"/>
    <w:uiPriority w:val="9"/>
    <w:semiHidden/>
    <w:rsid w:val="00A82D03"/>
    <w:rPr>
      <w:rFonts w:ascii="Arial Nova" w:eastAsia="Arial" w:hAnsi="Arial Nova" w:cs="Arial"/>
      <w:color w:val="231F20"/>
      <w:sz w:val="43"/>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odyContactInfo">
    <w:name w:val="Body Contact Info"/>
    <w:basedOn w:val="BodyText"/>
    <w:qFormat/>
    <w:rsid w:val="006073AB"/>
    <w:pPr>
      <w:spacing w:before="40" w:line="360" w:lineRule="auto"/>
    </w:pPr>
    <w:rPr>
      <w:color w:val="auto"/>
    </w:rPr>
  </w:style>
  <w:style w:type="paragraph" w:customStyle="1" w:styleId="SkillsBullets">
    <w:name w:val="Skills Bullets"/>
    <w:basedOn w:val="BulletsSkills"/>
    <w:qFormat/>
    <w:rsid w:val="00AB4245"/>
    <w:pPr>
      <w:spacing w:before="240" w:line="312" w:lineRule="auto"/>
      <w:contextualSpacing/>
    </w:pPr>
  </w:style>
  <w:style w:type="paragraph" w:customStyle="1" w:styleId="BulletsSkills">
    <w:name w:val="Bullets Skills"/>
    <w:basedOn w:val="BodyContactInfo"/>
    <w:semiHidden/>
    <w:qFormat/>
    <w:rsid w:val="00EF10F2"/>
    <w:pPr>
      <w:numPr>
        <w:numId w:val="5"/>
      </w:numPr>
    </w:pPr>
  </w:style>
  <w:style w:type="paragraph" w:styleId="Title">
    <w:name w:val="Title"/>
    <w:basedOn w:val="Normal"/>
    <w:next w:val="Normal"/>
    <w:link w:val="TitleChar"/>
    <w:uiPriority w:val="10"/>
    <w:qFormat/>
    <w:rsid w:val="009F58A6"/>
    <w:pPr>
      <w:spacing w:before="27" w:after="240" w:line="216" w:lineRule="auto"/>
      <w:outlineLvl w:val="0"/>
    </w:pPr>
    <w:rPr>
      <w:rFonts w:asciiTheme="majorHAnsi" w:hAnsiTheme="majorHAnsi"/>
      <w:b/>
      <w:sz w:val="96"/>
    </w:rPr>
  </w:style>
  <w:style w:type="character" w:customStyle="1" w:styleId="TitleChar">
    <w:name w:val="Title Char"/>
    <w:basedOn w:val="DefaultParagraphFont"/>
    <w:link w:val="Title"/>
    <w:uiPriority w:val="10"/>
    <w:rsid w:val="009F58A6"/>
    <w:rPr>
      <w:rFonts w:asciiTheme="majorHAnsi" w:eastAsia="Arial" w:hAnsiTheme="majorHAnsi" w:cs="Arial"/>
      <w:b/>
      <w:color w:val="231F20"/>
      <w:sz w:val="96"/>
      <w:szCs w:val="16"/>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Heading2"/>
    <w:next w:val="Normal"/>
    <w:link w:val="SubtitleChar"/>
    <w:uiPriority w:val="11"/>
    <w:qFormat/>
    <w:rsid w:val="009F58A6"/>
    <w:pPr>
      <w:spacing w:line="240" w:lineRule="auto"/>
      <w:ind w:left="0"/>
    </w:pPr>
    <w:rPr>
      <w:rFonts w:asciiTheme="majorHAnsi" w:hAnsiTheme="majorHAnsi"/>
    </w:rPr>
  </w:style>
  <w:style w:type="character" w:customStyle="1" w:styleId="SubtitleChar">
    <w:name w:val="Subtitle Char"/>
    <w:basedOn w:val="DefaultParagraphFont"/>
    <w:link w:val="Subtitle"/>
    <w:uiPriority w:val="11"/>
    <w:rsid w:val="009F58A6"/>
    <w:rPr>
      <w:rFonts w:asciiTheme="majorHAnsi" w:eastAsia="Arial" w:hAnsiTheme="majorHAnsi" w:cs="Arial"/>
      <w:color w:val="231F20"/>
      <w:sz w:val="43"/>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F5689F"/>
    <w:rPr>
      <w:color w:val="4495A2" w:themeColor="hyperlink"/>
      <w:u w:val="single"/>
    </w:rPr>
  </w:style>
  <w:style w:type="character" w:customStyle="1" w:styleId="UnresolvedMention1">
    <w:name w:val="Unresolved Mention1"/>
    <w:basedOn w:val="DefaultParagraphFont"/>
    <w:uiPriority w:val="99"/>
    <w:semiHidden/>
    <w:unhideWhenUsed/>
    <w:rsid w:val="00F5689F"/>
    <w:rPr>
      <w:color w:val="605E5C"/>
      <w:shd w:val="clear" w:color="auto" w:fill="E1DFDD"/>
    </w:rPr>
  </w:style>
  <w:style w:type="paragraph" w:customStyle="1" w:styleId="ObjectiveHeading">
    <w:name w:val="Objective Heading"/>
    <w:basedOn w:val="Normal"/>
    <w:qFormat/>
    <w:rsid w:val="00913A01"/>
    <w:pPr>
      <w:spacing w:before="240"/>
      <w:ind w:left="14"/>
    </w:pPr>
    <w:rPr>
      <w:b/>
      <w:bCs/>
      <w:color w:val="auto"/>
      <w:szCs w:val="20"/>
    </w:rPr>
  </w:style>
  <w:style w:type="paragraph" w:customStyle="1" w:styleId="DateRange">
    <w:name w:val="Date Range"/>
    <w:basedOn w:val="Normal"/>
    <w:qFormat/>
    <w:rsid w:val="006073AB"/>
    <w:pPr>
      <w:spacing w:before="240" w:line="240" w:lineRule="auto"/>
    </w:pPr>
    <w:rPr>
      <w:szCs w:val="24"/>
    </w:rPr>
  </w:style>
  <w:style w:type="paragraph" w:customStyle="1" w:styleId="JobTitleandDegree">
    <w:name w:val="Job Title and Degree"/>
    <w:basedOn w:val="Normal"/>
    <w:qFormat/>
    <w:rsid w:val="009F58A6"/>
    <w:pPr>
      <w:spacing w:before="100" w:line="240" w:lineRule="auto"/>
    </w:pPr>
    <w:rPr>
      <w:rFonts w:asciiTheme="majorHAnsi" w:hAnsiTheme="majorHAnsi"/>
      <w:sz w:val="22"/>
    </w:rPr>
  </w:style>
  <w:style w:type="character" w:customStyle="1" w:styleId="Greentext">
    <w:name w:val="Green text"/>
    <w:uiPriority w:val="1"/>
    <w:qFormat/>
    <w:rsid w:val="009F58A6"/>
    <w:rPr>
      <w:color w:val="7CA655" w:themeColor="text2"/>
    </w:rPr>
  </w:style>
  <w:style w:type="paragraph" w:customStyle="1" w:styleId="Jobdescription">
    <w:name w:val="Job description"/>
    <w:basedOn w:val="Normal"/>
    <w:qFormat/>
    <w:rsid w:val="009F58A6"/>
    <w:pPr>
      <w:spacing w:after="600" w:line="240" w:lineRule="auto"/>
      <w:ind w:left="14"/>
    </w:pPr>
  </w:style>
  <w:style w:type="paragraph" w:customStyle="1" w:styleId="SchoolName">
    <w:name w:val="School Name"/>
    <w:basedOn w:val="Normal"/>
    <w:qFormat/>
    <w:rsid w:val="00D87E03"/>
    <w:pPr>
      <w:spacing w:line="240" w:lineRule="auto"/>
      <w:ind w:left="14"/>
    </w:pPr>
    <w:rPr>
      <w:sz w:val="20"/>
      <w:szCs w:val="20"/>
    </w:rPr>
  </w:style>
  <w:style w:type="character" w:customStyle="1" w:styleId="BodyTextChar">
    <w:name w:val="Body Text Char"/>
    <w:basedOn w:val="DefaultParagraphFont"/>
    <w:link w:val="BodyText"/>
    <w:uiPriority w:val="1"/>
    <w:semiHidden/>
    <w:rsid w:val="00C85B84"/>
    <w:rPr>
      <w:rFonts w:eastAsia="Arial" w:cs="Arial"/>
      <w:color w:val="231F20"/>
      <w:sz w:val="16"/>
      <w:szCs w:val="16"/>
      <w:lang w:bidi="en-US"/>
    </w:rPr>
  </w:style>
  <w:style w:type="paragraph" w:customStyle="1" w:styleId="Objective">
    <w:name w:val="Objective"/>
    <w:basedOn w:val="Normal"/>
    <w:qFormat/>
    <w:rsid w:val="00913A01"/>
    <w:pPr>
      <w:spacing w:before="240" w:line="247" w:lineRule="auto"/>
      <w:ind w:left="14"/>
    </w:pPr>
    <w:rPr>
      <w:color w:val="auto"/>
      <w:sz w:val="20"/>
    </w:rPr>
  </w:style>
  <w:style w:type="character" w:customStyle="1" w:styleId="Bluetext">
    <w:name w:val="Blue text"/>
    <w:uiPriority w:val="1"/>
    <w:qFormat/>
    <w:rsid w:val="009F58A6"/>
    <w:rPr>
      <w:color w:val="4495A2" w:themeColor="accent3"/>
    </w:rPr>
  </w:style>
  <w:style w:type="paragraph" w:customStyle="1" w:styleId="Company">
    <w:name w:val="Company"/>
    <w:basedOn w:val="Normal"/>
    <w:qFormat/>
    <w:rsid w:val="006073AB"/>
    <w:rPr>
      <w:rFonts w:asciiTheme="majorHAnsi" w:hAnsiTheme="majorHAnsi"/>
      <w:sz w:val="22"/>
    </w:rPr>
  </w:style>
  <w:style w:type="character" w:customStyle="1" w:styleId="Magentatext">
    <w:name w:val="Magenta text"/>
    <w:uiPriority w:val="1"/>
    <w:qFormat/>
    <w:rsid w:val="006073AB"/>
    <w:rPr>
      <w:color w:val="AA5881" w:themeColor="accent4"/>
    </w:rPr>
  </w:style>
  <w:style w:type="character" w:customStyle="1" w:styleId="Graytext">
    <w:name w:val="Gray text"/>
    <w:uiPriority w:val="1"/>
    <w:qFormat/>
    <w:rsid w:val="006073AB"/>
    <w:rPr>
      <w:color w:val="808080" w:themeColor="background1" w:themeShade="80"/>
    </w:rPr>
  </w:style>
  <w:style w:type="paragraph" w:styleId="Header">
    <w:name w:val="header"/>
    <w:basedOn w:val="Normal"/>
    <w:link w:val="HeaderChar"/>
    <w:uiPriority w:val="99"/>
    <w:semiHidden/>
    <w:rsid w:val="00B11DD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073AB"/>
    <w:rPr>
      <w:rFonts w:eastAsia="Arial" w:cs="Arial"/>
      <w:color w:val="231F20"/>
      <w:sz w:val="18"/>
      <w:szCs w:val="16"/>
      <w:lang w:bidi="en-US"/>
    </w:rPr>
  </w:style>
  <w:style w:type="paragraph" w:styleId="Footer">
    <w:name w:val="footer"/>
    <w:basedOn w:val="Normal"/>
    <w:link w:val="FooterChar"/>
    <w:uiPriority w:val="99"/>
    <w:semiHidden/>
    <w:rsid w:val="00B11DD2"/>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6073AB"/>
    <w:rPr>
      <w:rFonts w:eastAsia="Arial" w:cs="Arial"/>
      <w:color w:val="231F20"/>
      <w:sz w:val="18"/>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1E5840FA1A140298358E5E1EA3705D6"/>
        <w:category>
          <w:name w:val="General"/>
          <w:gallery w:val="placeholder"/>
        </w:category>
        <w:types>
          <w:type w:val="bbPlcHdr"/>
        </w:types>
        <w:behaviors>
          <w:behavior w:val="content"/>
        </w:behaviors>
        <w:guid w:val="{18885825-8832-4C7C-888E-EF2D58E6C0E2}"/>
      </w:docPartPr>
      <w:docPartBody>
        <w:p w:rsidR="003A3447" w:rsidRDefault="004E1AF1" w:rsidP="00EC334F">
          <w:pPr>
            <w:pStyle w:val="21E5840FA1A140298358E5E1EA3705D6"/>
          </w:pPr>
          <w:r>
            <w:t>Leadership</w:t>
          </w:r>
        </w:p>
      </w:docPartBody>
    </w:docPart>
    <w:docPart>
      <w:docPartPr>
        <w:name w:val="03285283CCC54DA2BB3C98453011865F"/>
        <w:category>
          <w:name w:val="General"/>
          <w:gallery w:val="placeholder"/>
        </w:category>
        <w:types>
          <w:type w:val="bbPlcHdr"/>
        </w:types>
        <w:behaviors>
          <w:behavior w:val="content"/>
        </w:behaviors>
        <w:guid w:val="{DFB5B00A-B865-48E4-9FD0-724EE371C8F1}"/>
      </w:docPartPr>
      <w:docPartBody>
        <w:p w:rsidR="003A3447" w:rsidRDefault="004E1AF1" w:rsidP="00EC334F">
          <w:pPr>
            <w:pStyle w:val="03285283CCC54DA2BB3C98453011865F"/>
          </w:pPr>
          <w:r>
            <w:t>Organization</w:t>
          </w:r>
        </w:p>
      </w:docPartBody>
    </w:docPart>
    <w:docPart>
      <w:docPartPr>
        <w:name w:val="A1BAA9F640EC4EE286AF972E0686B5EB"/>
        <w:category>
          <w:name w:val="General"/>
          <w:gallery w:val="placeholder"/>
        </w:category>
        <w:types>
          <w:type w:val="bbPlcHdr"/>
        </w:types>
        <w:behaviors>
          <w:behavior w:val="content"/>
        </w:behaviors>
        <w:guid w:val="{777CF1E0-CC27-4800-BB31-FCD67CE5E0AE}"/>
      </w:docPartPr>
      <w:docPartBody>
        <w:p w:rsidR="003A3447" w:rsidRDefault="004E1AF1" w:rsidP="00EC334F">
          <w:pPr>
            <w:pStyle w:val="A1BAA9F640EC4EE286AF972E0686B5EB"/>
          </w:pPr>
          <w:r>
            <w:t>Teamwork</w:t>
          </w:r>
        </w:p>
      </w:docPartBody>
    </w:docPart>
    <w:docPart>
      <w:docPartPr>
        <w:name w:val="AE96491250084543A5EAACFA013CD9B1"/>
        <w:category>
          <w:name w:val="General"/>
          <w:gallery w:val="placeholder"/>
        </w:category>
        <w:types>
          <w:type w:val="bbPlcHdr"/>
        </w:types>
        <w:behaviors>
          <w:behavior w:val="content"/>
        </w:behaviors>
        <w:guid w:val="{7527ACEE-54E9-4706-A714-FE7F855335C2}"/>
      </w:docPartPr>
      <w:docPartBody>
        <w:p w:rsidR="003A3447" w:rsidRDefault="004E1AF1">
          <w:r>
            <w:t>Creativity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34F"/>
    <w:rsid w:val="0009584F"/>
    <w:rsid w:val="003A3447"/>
    <w:rsid w:val="004E1AF1"/>
    <w:rsid w:val="0061680D"/>
    <w:rsid w:val="00AC67C2"/>
    <w:rsid w:val="00D556D9"/>
    <w:rsid w:val="00DE567E"/>
    <w:rsid w:val="00EC334F"/>
    <w:rsid w:val="00F641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1AF1"/>
    <w:rPr>
      <w:color w:val="808080"/>
    </w:rPr>
  </w:style>
  <w:style w:type="character" w:customStyle="1" w:styleId="Greentext">
    <w:name w:val="Green text"/>
    <w:uiPriority w:val="1"/>
    <w:qFormat/>
    <w:rsid w:val="004E1AF1"/>
    <w:rPr>
      <w:color w:val="0E2841" w:themeColor="text2"/>
    </w:rPr>
  </w:style>
  <w:style w:type="paragraph" w:customStyle="1" w:styleId="45B6566FFCE84B33A4A3D9FFEAAD79A6">
    <w:name w:val="45B6566FFCE84B33A4A3D9FFEAAD79A6"/>
    <w:rsid w:val="00EC334F"/>
  </w:style>
  <w:style w:type="paragraph" w:customStyle="1" w:styleId="4C8F33D20B3544CA969B72526BFCB0A3">
    <w:name w:val="4C8F33D20B3544CA969B72526BFCB0A3"/>
    <w:rsid w:val="00EC334F"/>
  </w:style>
  <w:style w:type="paragraph" w:customStyle="1" w:styleId="Objective">
    <w:name w:val="Objective"/>
    <w:basedOn w:val="Normal"/>
    <w:qFormat/>
    <w:rsid w:val="004E1AF1"/>
    <w:pPr>
      <w:widowControl w:val="0"/>
      <w:autoSpaceDE w:val="0"/>
      <w:autoSpaceDN w:val="0"/>
      <w:spacing w:before="240" w:after="0" w:line="247" w:lineRule="auto"/>
      <w:ind w:left="14"/>
    </w:pPr>
    <w:rPr>
      <w:rFonts w:eastAsia="Arial" w:cs="Arial"/>
      <w:sz w:val="20"/>
      <w:szCs w:val="16"/>
      <w:lang w:val="en-US" w:eastAsia="en-US" w:bidi="en-US"/>
    </w:rPr>
  </w:style>
  <w:style w:type="paragraph" w:customStyle="1" w:styleId="21E5840FA1A140298358E5E1EA3705D6">
    <w:name w:val="21E5840FA1A140298358E5E1EA3705D6"/>
    <w:rsid w:val="00EC334F"/>
  </w:style>
  <w:style w:type="paragraph" w:customStyle="1" w:styleId="03285283CCC54DA2BB3C98453011865F">
    <w:name w:val="03285283CCC54DA2BB3C98453011865F"/>
    <w:rsid w:val="00EC334F"/>
  </w:style>
  <w:style w:type="paragraph" w:customStyle="1" w:styleId="997725755B234D3CA6CCEE7D9D910588">
    <w:name w:val="997725755B234D3CA6CCEE7D9D910588"/>
    <w:rsid w:val="00EC334F"/>
  </w:style>
  <w:style w:type="paragraph" w:customStyle="1" w:styleId="A1BAA9F640EC4EE286AF972E0686B5EB">
    <w:name w:val="A1BAA9F640EC4EE286AF972E0686B5EB"/>
    <w:rsid w:val="00EC334F"/>
  </w:style>
  <w:style w:type="paragraph" w:customStyle="1" w:styleId="CDC1F16AD3E648068D18AAEF9260FE02">
    <w:name w:val="CDC1F16AD3E648068D18AAEF9260FE02"/>
    <w:rsid w:val="00EC334F"/>
  </w:style>
  <w:style w:type="paragraph" w:customStyle="1" w:styleId="A5A578B9AD1A4FBF9053399F1F128B1B">
    <w:name w:val="A5A578B9AD1A4FBF9053399F1F128B1B"/>
    <w:rsid w:val="00EC334F"/>
  </w:style>
  <w:style w:type="paragraph" w:customStyle="1" w:styleId="D4F75AB3D9634886899BEDC80C61902B">
    <w:name w:val="D4F75AB3D9634886899BEDC80C61902B"/>
    <w:rsid w:val="00EC334F"/>
  </w:style>
  <w:style w:type="paragraph" w:styleId="Footer">
    <w:name w:val="footer"/>
    <w:basedOn w:val="Normal"/>
    <w:link w:val="FooterChar"/>
    <w:uiPriority w:val="99"/>
    <w:semiHidden/>
    <w:rsid w:val="00EC334F"/>
    <w:pPr>
      <w:widowControl w:val="0"/>
      <w:tabs>
        <w:tab w:val="center" w:pos="4680"/>
        <w:tab w:val="right" w:pos="9360"/>
      </w:tabs>
      <w:autoSpaceDE w:val="0"/>
      <w:autoSpaceDN w:val="0"/>
      <w:spacing w:after="0" w:line="240" w:lineRule="auto"/>
    </w:pPr>
    <w:rPr>
      <w:rFonts w:eastAsia="Arial" w:cs="Arial"/>
      <w:color w:val="231F20"/>
      <w:sz w:val="18"/>
      <w:szCs w:val="16"/>
      <w:lang w:val="en-US" w:eastAsia="en-US" w:bidi="en-US"/>
    </w:rPr>
  </w:style>
  <w:style w:type="character" w:customStyle="1" w:styleId="FooterChar">
    <w:name w:val="Footer Char"/>
    <w:basedOn w:val="DefaultParagraphFont"/>
    <w:link w:val="Footer"/>
    <w:uiPriority w:val="99"/>
    <w:semiHidden/>
    <w:rsid w:val="00EC334F"/>
    <w:rPr>
      <w:rFonts w:eastAsia="Arial" w:cs="Arial"/>
      <w:color w:val="231F20"/>
      <w:sz w:val="18"/>
      <w:szCs w:val="16"/>
      <w:lang w:val="en-US" w:eastAsia="en-US" w:bidi="en-US"/>
    </w:rPr>
  </w:style>
  <w:style w:type="character" w:customStyle="1" w:styleId="Magentatext">
    <w:name w:val="Magenta text"/>
    <w:uiPriority w:val="1"/>
    <w:qFormat/>
    <w:rsid w:val="004E1AF1"/>
    <w:rPr>
      <w:color w:val="0F9ED5" w:themeColor="accent4"/>
    </w:rPr>
  </w:style>
  <w:style w:type="paragraph" w:customStyle="1" w:styleId="5698D7BB57CE4C6B9989ED70B43DC15C">
    <w:name w:val="5698D7BB57CE4C6B9989ED70B43DC15C"/>
    <w:rsid w:val="00EC334F"/>
  </w:style>
  <w:style w:type="paragraph" w:customStyle="1" w:styleId="7C693067BF474C92AAD17F796198CCC2">
    <w:name w:val="7C693067BF474C92AAD17F796198CCC2"/>
    <w:rsid w:val="00EC334F"/>
  </w:style>
  <w:style w:type="paragraph" w:customStyle="1" w:styleId="06C62E49F6964E80956CDAE7758CFBBF">
    <w:name w:val="06C62E49F6964E80956CDAE7758CFBBF"/>
    <w:rsid w:val="00EC334F"/>
  </w:style>
  <w:style w:type="paragraph" w:customStyle="1" w:styleId="D46E19E5CAFE479680ACBE58E515D7B9">
    <w:name w:val="D46E19E5CAFE479680ACBE58E515D7B9"/>
    <w:rsid w:val="00EC334F"/>
  </w:style>
  <w:style w:type="paragraph" w:customStyle="1" w:styleId="56EE1B2F4AFA497E8FD0017F3A683B4F">
    <w:name w:val="56EE1B2F4AFA497E8FD0017F3A683B4F"/>
    <w:rsid w:val="00EC334F"/>
  </w:style>
  <w:style w:type="paragraph" w:customStyle="1" w:styleId="5FD3521913634065A40B7D5FFC170A9D">
    <w:name w:val="5FD3521913634065A40B7D5FFC170A9D"/>
    <w:rsid w:val="00EC334F"/>
  </w:style>
  <w:style w:type="paragraph" w:customStyle="1" w:styleId="80985ECBE2C047599877A5D52F5FD96B">
    <w:name w:val="80985ECBE2C047599877A5D52F5FD96B"/>
    <w:rsid w:val="00EC334F"/>
  </w:style>
  <w:style w:type="paragraph" w:customStyle="1" w:styleId="43128C5C67A745DEBBDD8CBA3F1B9FB1">
    <w:name w:val="43128C5C67A745DEBBDD8CBA3F1B9FB1"/>
    <w:rsid w:val="00EC334F"/>
  </w:style>
  <w:style w:type="paragraph" w:customStyle="1" w:styleId="D916180FE4AD446D8724558EF94A0D6D">
    <w:name w:val="D916180FE4AD446D8724558EF94A0D6D"/>
    <w:rsid w:val="00EC334F"/>
  </w:style>
  <w:style w:type="paragraph" w:customStyle="1" w:styleId="724C76E1F4344512B6CF2176FFD74934">
    <w:name w:val="724C76E1F4344512B6CF2176FFD74934"/>
    <w:rsid w:val="00EC334F"/>
  </w:style>
  <w:style w:type="paragraph" w:customStyle="1" w:styleId="2BDE5AAFF9334D65A1AA39E2AD5257D1">
    <w:name w:val="2BDE5AAFF9334D65A1AA39E2AD5257D1"/>
    <w:rsid w:val="00EC334F"/>
  </w:style>
  <w:style w:type="paragraph" w:customStyle="1" w:styleId="E35B29C002DF40348487F7D940EBAC8F">
    <w:name w:val="E35B29C002DF40348487F7D940EBAC8F"/>
    <w:rsid w:val="00EC334F"/>
  </w:style>
  <w:style w:type="paragraph" w:customStyle="1" w:styleId="677FBE7A112D4856A062F932F8A154EC">
    <w:name w:val="677FBE7A112D4856A062F932F8A154EC"/>
    <w:rsid w:val="00EC334F"/>
  </w:style>
  <w:style w:type="paragraph" w:customStyle="1" w:styleId="265451380EA34F54ACA942390A4CB896">
    <w:name w:val="265451380EA34F54ACA942390A4CB896"/>
    <w:rsid w:val="00EC334F"/>
  </w:style>
  <w:style w:type="paragraph" w:customStyle="1" w:styleId="75B6EC94B7E84203BBB11D2A999B8FAD">
    <w:name w:val="75B6EC94B7E84203BBB11D2A999B8FAD"/>
    <w:rsid w:val="00EC334F"/>
  </w:style>
  <w:style w:type="paragraph" w:customStyle="1" w:styleId="FB83B10145044F8A86A71EF83DBD54A8">
    <w:name w:val="FB83B10145044F8A86A71EF83DBD54A8"/>
    <w:rsid w:val="00EC334F"/>
  </w:style>
  <w:style w:type="paragraph" w:customStyle="1" w:styleId="F9997F5B989B484FAC239C416BC4BBF1">
    <w:name w:val="F9997F5B989B484FAC239C416BC4BBF1"/>
    <w:rsid w:val="00EC334F"/>
  </w:style>
  <w:style w:type="paragraph" w:customStyle="1" w:styleId="31F9FB78D0BF4968BC150BAB2109734D">
    <w:name w:val="31F9FB78D0BF4968BC150BAB2109734D"/>
    <w:rsid w:val="00EC334F"/>
  </w:style>
  <w:style w:type="paragraph" w:customStyle="1" w:styleId="F7B81B88D9EB4D919636AB0CA5645688">
    <w:name w:val="F7B81B88D9EB4D919636AB0CA5645688"/>
    <w:rsid w:val="00EC334F"/>
  </w:style>
  <w:style w:type="paragraph" w:customStyle="1" w:styleId="C2BE62C0430747FFBFAE46F995E74BEC">
    <w:name w:val="C2BE62C0430747FFBFAE46F995E74BEC"/>
    <w:rsid w:val="00EC334F"/>
  </w:style>
  <w:style w:type="paragraph" w:customStyle="1" w:styleId="892DBD9998284243B021070E96396ED5">
    <w:name w:val="892DBD9998284243B021070E96396ED5"/>
    <w:rsid w:val="00EC334F"/>
  </w:style>
  <w:style w:type="paragraph" w:customStyle="1" w:styleId="D554B5F25A1B45CB8695915B6F995DFB">
    <w:name w:val="D554B5F25A1B45CB8695915B6F995DFB"/>
    <w:rsid w:val="00EC334F"/>
  </w:style>
  <w:style w:type="paragraph" w:customStyle="1" w:styleId="CFDCB30576024D269DE5960A08D8B2EF">
    <w:name w:val="CFDCB30576024D269DE5960A08D8B2EF"/>
    <w:rsid w:val="00EC334F"/>
  </w:style>
  <w:style w:type="paragraph" w:customStyle="1" w:styleId="B021598469A745F99B9D1249E10363AA">
    <w:name w:val="B021598469A745F99B9D1249E10363AA"/>
    <w:rsid w:val="00EC334F"/>
  </w:style>
  <w:style w:type="paragraph" w:customStyle="1" w:styleId="863B269BCE574204BEE5119BA2DD98E2">
    <w:name w:val="863B269BCE574204BEE5119BA2DD98E2"/>
    <w:rsid w:val="00EC334F"/>
  </w:style>
  <w:style w:type="character" w:customStyle="1" w:styleId="Graytext">
    <w:name w:val="Gray text"/>
    <w:uiPriority w:val="1"/>
    <w:qFormat/>
    <w:rsid w:val="004E1AF1"/>
    <w:rPr>
      <w:color w:val="808080" w:themeColor="background1" w:themeShade="80"/>
    </w:rPr>
  </w:style>
  <w:style w:type="paragraph" w:customStyle="1" w:styleId="14C86B212D4D4622A1571FBBA99F66E0">
    <w:name w:val="14C86B212D4D4622A1571FBBA99F66E0"/>
    <w:rsid w:val="0061680D"/>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3D2F1DC1F360403AB2836FC4B5620FD2">
    <w:name w:val="3D2F1DC1F360403AB2836FC4B5620FD2"/>
    <w:rsid w:val="0061680D"/>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8A5A0BBE0CAC407891F27882D3CCA9C0">
    <w:name w:val="8A5A0BBE0CAC407891F27882D3CCA9C0"/>
    <w:rsid w:val="0061680D"/>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EC3925D880294B13B6978A291D7D2ABA">
    <w:name w:val="EC3925D880294B13B6978A291D7D2ABA"/>
    <w:rsid w:val="0061680D"/>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B023786343C344D99383B3D601777E9D">
    <w:name w:val="B023786343C344D99383B3D601777E9D"/>
    <w:rsid w:val="0061680D"/>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3E90D238F8E44DBBB7500D40F0473EF2">
    <w:name w:val="3E90D238F8E44DBBB7500D40F0473EF2"/>
    <w:rsid w:val="0061680D"/>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794F719F54744BB0BED6AB8F4EF7FDC8">
    <w:name w:val="794F719F54744BB0BED6AB8F4EF7FDC8"/>
    <w:rsid w:val="0061680D"/>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2B06741A9B894A49866343AC7A569F95">
    <w:name w:val="2B06741A9B894A49866343AC7A569F95"/>
    <w:rsid w:val="0061680D"/>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6B5C59697D8342B8BE87BCB42D1752C61">
    <w:name w:val="6B5C59697D8342B8BE87BCB42D1752C61"/>
    <w:rsid w:val="004E1AF1"/>
    <w:pPr>
      <w:widowControl w:val="0"/>
      <w:autoSpaceDE w:val="0"/>
      <w:autoSpaceDN w:val="0"/>
      <w:spacing w:before="40" w:after="0" w:line="360" w:lineRule="auto"/>
    </w:pPr>
    <w:rPr>
      <w:rFonts w:eastAsia="Arial" w:cs="Arial"/>
      <w:sz w:val="18"/>
      <w:szCs w:val="16"/>
      <w:lang w:val="en-US" w:eastAsia="en-US" w:bidi="en-US"/>
    </w:rPr>
  </w:style>
  <w:style w:type="paragraph" w:customStyle="1" w:styleId="EB7F0D80D4A747C68423DA282F53920A1">
    <w:name w:val="EB7F0D80D4A747C68423DA282F53920A1"/>
    <w:rsid w:val="004E1AF1"/>
    <w:pPr>
      <w:widowControl w:val="0"/>
      <w:autoSpaceDE w:val="0"/>
      <w:autoSpaceDN w:val="0"/>
      <w:spacing w:before="40" w:after="0" w:line="360" w:lineRule="auto"/>
    </w:pPr>
    <w:rPr>
      <w:rFonts w:eastAsia="Arial" w:cs="Arial"/>
      <w:sz w:val="18"/>
      <w:szCs w:val="16"/>
      <w:lang w:val="en-US" w:eastAsia="en-US" w:bidi="en-US"/>
    </w:rPr>
  </w:style>
  <w:style w:type="paragraph" w:customStyle="1" w:styleId="579F828F5CEB4BE8BAFDC1D322ACD4B91">
    <w:name w:val="579F828F5CEB4BE8BAFDC1D322ACD4B91"/>
    <w:rsid w:val="004E1AF1"/>
    <w:pPr>
      <w:widowControl w:val="0"/>
      <w:autoSpaceDE w:val="0"/>
      <w:autoSpaceDN w:val="0"/>
      <w:spacing w:before="40" w:after="0" w:line="360" w:lineRule="auto"/>
    </w:pPr>
    <w:rPr>
      <w:rFonts w:eastAsia="Arial" w:cs="Arial"/>
      <w:sz w:val="18"/>
      <w:szCs w:val="16"/>
      <w:lang w:val="en-US" w:eastAsia="en-US" w:bidi="en-US"/>
    </w:rPr>
  </w:style>
  <w:style w:type="paragraph" w:customStyle="1" w:styleId="5A6A66CB301C41759B0E4424BD94A28F1">
    <w:name w:val="5A6A66CB301C41759B0E4424BD94A28F1"/>
    <w:rsid w:val="004E1AF1"/>
    <w:pPr>
      <w:widowControl w:val="0"/>
      <w:autoSpaceDE w:val="0"/>
      <w:autoSpaceDN w:val="0"/>
      <w:spacing w:before="40" w:after="0" w:line="360" w:lineRule="auto"/>
    </w:pPr>
    <w:rPr>
      <w:rFonts w:eastAsia="Arial" w:cs="Arial"/>
      <w:sz w:val="18"/>
      <w:szCs w:val="16"/>
      <w:lang w:val="en-US" w:eastAsia="en-US" w:bidi="en-US"/>
    </w:rPr>
  </w:style>
  <w:style w:type="paragraph" w:customStyle="1" w:styleId="060AE3F44AED4F99BAF2D66F64EF5C7D1">
    <w:name w:val="060AE3F44AED4F99BAF2D66F64EF5C7D1"/>
    <w:rsid w:val="004E1AF1"/>
    <w:pPr>
      <w:widowControl w:val="0"/>
      <w:autoSpaceDE w:val="0"/>
      <w:autoSpaceDN w:val="0"/>
      <w:spacing w:before="240" w:after="0" w:line="247" w:lineRule="auto"/>
      <w:ind w:left="14"/>
    </w:pPr>
    <w:rPr>
      <w:rFonts w:eastAsia="Arial" w:cs="Arial"/>
      <w:sz w:val="20"/>
      <w:szCs w:val="16"/>
      <w:lang w:val="en-US" w:eastAsia="en-US" w:bidi="en-US"/>
    </w:rPr>
  </w:style>
  <w:style w:type="paragraph" w:customStyle="1" w:styleId="6E4618A359C4481B8FD6A65F132698681">
    <w:name w:val="6E4618A359C4481B8FD6A65F132698681"/>
    <w:rsid w:val="004E1AF1"/>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01E89EC3B32B43B2BDB4DCB3ACD8ABEB1">
    <w:name w:val="01E89EC3B32B43B2BDB4DCB3ACD8ABEB1"/>
    <w:rsid w:val="004E1AF1"/>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1C2A5160424A49B9808FE305F6D8CBD01">
    <w:name w:val="1C2A5160424A49B9808FE305F6D8CBD01"/>
    <w:rsid w:val="004E1AF1"/>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BE6FF84AC653427BBC57194230EDEA391">
    <w:name w:val="BE6FF84AC653427BBC57194230EDEA391"/>
    <w:rsid w:val="004E1AF1"/>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E74BF24E355641CE91E69580FB2C41ED1">
    <w:name w:val="E74BF24E355641CE91E69580FB2C41ED1"/>
    <w:rsid w:val="004E1AF1"/>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D022D12868954ADD934C219894B2B0FA1">
    <w:name w:val="D022D12868954ADD934C219894B2B0FA1"/>
    <w:rsid w:val="004E1AF1"/>
    <w:pPr>
      <w:widowControl w:val="0"/>
      <w:autoSpaceDE w:val="0"/>
      <w:autoSpaceDN w:val="0"/>
      <w:spacing w:before="40" w:after="0" w:line="360" w:lineRule="auto"/>
    </w:pPr>
    <w:rPr>
      <w:rFonts w:eastAsia="Arial" w:cs="Arial"/>
      <w:sz w:val="18"/>
      <w:szCs w:val="16"/>
      <w:lang w:val="en-US" w:eastAsia="en-US" w:bidi="en-US"/>
    </w:rPr>
  </w:style>
  <w:style w:type="paragraph" w:customStyle="1" w:styleId="78DB167FB8CA4C68AD1D1B9D156921721">
    <w:name w:val="78DB167FB8CA4C68AD1D1B9D156921721"/>
    <w:rsid w:val="004E1AF1"/>
    <w:pPr>
      <w:widowControl w:val="0"/>
      <w:autoSpaceDE w:val="0"/>
      <w:autoSpaceDN w:val="0"/>
      <w:spacing w:before="40" w:after="0" w:line="360" w:lineRule="auto"/>
    </w:pPr>
    <w:rPr>
      <w:rFonts w:eastAsia="Arial" w:cs="Arial"/>
      <w:sz w:val="18"/>
      <w:szCs w:val="16"/>
      <w:lang w:val="en-US" w:eastAsia="en-US" w:bidi="en-US"/>
    </w:rPr>
  </w:style>
  <w:style w:type="paragraph" w:customStyle="1" w:styleId="589F21B2957D4C52B2CE9D78CA9EA3F41">
    <w:name w:val="589F21B2957D4C52B2CE9D78CA9EA3F41"/>
    <w:rsid w:val="004E1AF1"/>
    <w:pPr>
      <w:widowControl w:val="0"/>
      <w:autoSpaceDE w:val="0"/>
      <w:autoSpaceDN w:val="0"/>
      <w:spacing w:before="40" w:after="0" w:line="360" w:lineRule="auto"/>
    </w:pPr>
    <w:rPr>
      <w:rFonts w:eastAsia="Arial" w:cs="Arial"/>
      <w:sz w:val="18"/>
      <w:szCs w:val="16"/>
      <w:lang w:val="en-US" w:eastAsia="en-US" w:bidi="en-US"/>
    </w:rPr>
  </w:style>
  <w:style w:type="paragraph" w:customStyle="1" w:styleId="0B448583C382443C9E81E965F1727CC81">
    <w:name w:val="0B448583C382443C9E81E965F1727CC81"/>
    <w:rsid w:val="004E1AF1"/>
    <w:pPr>
      <w:widowControl w:val="0"/>
      <w:autoSpaceDE w:val="0"/>
      <w:autoSpaceDN w:val="0"/>
      <w:spacing w:before="40" w:after="0" w:line="360" w:lineRule="auto"/>
    </w:pPr>
    <w:rPr>
      <w:rFonts w:eastAsia="Arial" w:cs="Arial"/>
      <w:sz w:val="18"/>
      <w:szCs w:val="16"/>
      <w:lang w:val="en-US" w:eastAsia="en-US" w:bidi="en-US"/>
    </w:rPr>
  </w:style>
  <w:style w:type="paragraph" w:customStyle="1" w:styleId="4FE4F47C5E5E4576AC91CF8379BFE9E61">
    <w:name w:val="4FE4F47C5E5E4576AC91CF8379BFE9E61"/>
    <w:rsid w:val="004E1AF1"/>
    <w:pPr>
      <w:widowControl w:val="0"/>
      <w:autoSpaceDE w:val="0"/>
      <w:autoSpaceDN w:val="0"/>
      <w:spacing w:before="240" w:after="0" w:line="247" w:lineRule="auto"/>
      <w:ind w:left="14"/>
    </w:pPr>
    <w:rPr>
      <w:rFonts w:eastAsia="Arial" w:cs="Arial"/>
      <w:sz w:val="20"/>
      <w:szCs w:val="16"/>
      <w:lang w:val="en-US" w:eastAsia="en-US" w:bidi="en-US"/>
    </w:rPr>
  </w:style>
  <w:style w:type="paragraph" w:customStyle="1" w:styleId="D33511035B4F4E3ABD51B800506D2B141">
    <w:name w:val="D33511035B4F4E3ABD51B800506D2B141"/>
    <w:rsid w:val="004E1AF1"/>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F0D4A4FC17AD4225B01419D27B5616991">
    <w:name w:val="F0D4A4FC17AD4225B01419D27B5616991"/>
    <w:rsid w:val="004E1AF1"/>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A986C0C5F59947379D82BA75CF568C121">
    <w:name w:val="A986C0C5F59947379D82BA75CF568C121"/>
    <w:rsid w:val="004E1AF1"/>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DCDC6E85DDCD4E4CA0188418A4B682491">
    <w:name w:val="DCDC6E85DDCD4E4CA0188418A4B682491"/>
    <w:rsid w:val="004E1AF1"/>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A21B60F81D4A43459A14EE5519B1851D2">
    <w:name w:val="A21B60F81D4A43459A14EE5519B1851D2"/>
    <w:rsid w:val="004E1AF1"/>
    <w:pPr>
      <w:widowControl w:val="0"/>
      <w:autoSpaceDE w:val="0"/>
      <w:autoSpaceDN w:val="0"/>
      <w:spacing w:before="40" w:after="0" w:line="360" w:lineRule="auto"/>
    </w:pPr>
    <w:rPr>
      <w:rFonts w:eastAsia="Arial" w:cs="Arial"/>
      <w:sz w:val="18"/>
      <w:szCs w:val="16"/>
      <w:lang w:val="en-US" w:eastAsia="en-US" w:bidi="en-US"/>
    </w:rPr>
  </w:style>
  <w:style w:type="paragraph" w:customStyle="1" w:styleId="9CA2C2819AB548CCBA7F6EF8E818CAE22">
    <w:name w:val="9CA2C2819AB548CCBA7F6EF8E818CAE22"/>
    <w:rsid w:val="004E1AF1"/>
    <w:pPr>
      <w:widowControl w:val="0"/>
      <w:autoSpaceDE w:val="0"/>
      <w:autoSpaceDN w:val="0"/>
      <w:spacing w:before="40" w:after="0" w:line="360" w:lineRule="auto"/>
    </w:pPr>
    <w:rPr>
      <w:rFonts w:eastAsia="Arial" w:cs="Arial"/>
      <w:sz w:val="18"/>
      <w:szCs w:val="16"/>
      <w:lang w:val="en-US" w:eastAsia="en-US" w:bidi="en-US"/>
    </w:rPr>
  </w:style>
  <w:style w:type="paragraph" w:customStyle="1" w:styleId="9B0014957DA347ED974441B4DFE007A02">
    <w:name w:val="9B0014957DA347ED974441B4DFE007A02"/>
    <w:rsid w:val="004E1AF1"/>
    <w:pPr>
      <w:widowControl w:val="0"/>
      <w:autoSpaceDE w:val="0"/>
      <w:autoSpaceDN w:val="0"/>
      <w:spacing w:before="40" w:after="0" w:line="360" w:lineRule="auto"/>
    </w:pPr>
    <w:rPr>
      <w:rFonts w:eastAsia="Arial" w:cs="Arial"/>
      <w:sz w:val="18"/>
      <w:szCs w:val="16"/>
      <w:lang w:val="en-US" w:eastAsia="en-US" w:bidi="en-US"/>
    </w:rPr>
  </w:style>
  <w:style w:type="paragraph" w:customStyle="1" w:styleId="C5902451D44B44F1B5D29B4BA6AFE8672">
    <w:name w:val="C5902451D44B44F1B5D29B4BA6AFE8672"/>
    <w:rsid w:val="004E1AF1"/>
    <w:pPr>
      <w:widowControl w:val="0"/>
      <w:autoSpaceDE w:val="0"/>
      <w:autoSpaceDN w:val="0"/>
      <w:spacing w:before="40" w:after="0" w:line="360" w:lineRule="auto"/>
    </w:pPr>
    <w:rPr>
      <w:rFonts w:eastAsia="Arial" w:cs="Arial"/>
      <w:sz w:val="18"/>
      <w:szCs w:val="16"/>
      <w:lang w:val="en-US" w:eastAsia="en-US" w:bidi="en-US"/>
    </w:rPr>
  </w:style>
  <w:style w:type="paragraph" w:customStyle="1" w:styleId="D67CB41E64164986B0DBD52AFEF7479C2">
    <w:name w:val="D67CB41E64164986B0DBD52AFEF7479C2"/>
    <w:rsid w:val="004E1AF1"/>
    <w:pPr>
      <w:widowControl w:val="0"/>
      <w:autoSpaceDE w:val="0"/>
      <w:autoSpaceDN w:val="0"/>
      <w:spacing w:before="240" w:after="0" w:line="247" w:lineRule="auto"/>
      <w:ind w:left="14"/>
    </w:pPr>
    <w:rPr>
      <w:rFonts w:eastAsia="Arial" w:cs="Arial"/>
      <w:sz w:val="20"/>
      <w:szCs w:val="16"/>
      <w:lang w:val="en-US" w:eastAsia="en-US" w:bidi="en-US"/>
    </w:rPr>
  </w:style>
  <w:style w:type="paragraph" w:customStyle="1" w:styleId="A2273900F578451488D8BA593393BD8B2">
    <w:name w:val="A2273900F578451488D8BA593393BD8B2"/>
    <w:rsid w:val="004E1AF1"/>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DA350C31CFDD4EDFA28BF0BBDE0A41C22">
    <w:name w:val="DA350C31CFDD4EDFA28BF0BBDE0A41C22"/>
    <w:rsid w:val="004E1AF1"/>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3CA6A0FFFD8D4CBB90B3E3598E55D8862">
    <w:name w:val="3CA6A0FFFD8D4CBB90B3E3598E55D8862"/>
    <w:rsid w:val="004E1AF1"/>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20B3FE74E4934317A132FA5F7D9EC6DF2">
    <w:name w:val="20B3FE74E4934317A132FA5F7D9EC6DF2"/>
    <w:rsid w:val="004E1AF1"/>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0">
      <a:majorFont>
        <a:latin typeface="Franklin Gothic Medium"/>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330B7075826D64695689B6D78041B39" ma:contentTypeVersion="3" ma:contentTypeDescription="Create a new document." ma:contentTypeScope="" ma:versionID="0fdbb09a10ce2d087f0cf1aeb477b594">
  <xsd:schema xmlns:xsd="http://www.w3.org/2001/XMLSchema" xmlns:xs="http://www.w3.org/2001/XMLSchema" xmlns:p="http://schemas.microsoft.com/office/2006/metadata/properties" xmlns:ns2="8bafe539-7da8-4a33-97a1-16cd02db92fd" targetNamespace="http://schemas.microsoft.com/office/2006/metadata/properties" ma:root="true" ma:fieldsID="b6dbd1c19850b936609115a9fd084377" ns2:_="">
    <xsd:import namespace="8bafe539-7da8-4a33-97a1-16cd02db92f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afe539-7da8-4a33-97a1-16cd02db92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EE2075-0785-4125-81C2-AC57ACB1AECC}">
  <ds:schemaRefs>
    <ds:schemaRef ds:uri="http://schemas.microsoft.com/sharepoint/v3/contenttype/forms"/>
  </ds:schemaRefs>
</ds:datastoreItem>
</file>

<file path=customXml/itemProps2.xml><?xml version="1.0" encoding="utf-8"?>
<ds:datastoreItem xmlns:ds="http://schemas.openxmlformats.org/officeDocument/2006/customXml" ds:itemID="{057C9501-A6F9-44EF-B8CD-42A7F63D1D64}"/>
</file>

<file path=customXml/itemProps3.xml><?xml version="1.0" encoding="utf-8"?>
<ds:datastoreItem xmlns:ds="http://schemas.openxmlformats.org/officeDocument/2006/customXml" ds:itemID="{71FB1CC3-A6E6-45BB-B5D3-4A9C494EC9E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7</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de Vos</dc:creator>
  <cp:keywords/>
  <dc:description/>
  <cp:lastModifiedBy>Francois de Vos</cp:lastModifiedBy>
  <cp:revision>3</cp:revision>
  <dcterms:created xsi:type="dcterms:W3CDTF">2025-07-14T12:06:00Z</dcterms:created>
  <dcterms:modified xsi:type="dcterms:W3CDTF">2025-07-14T12:13:00Z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0x010100E330B7075826D64695689B6D78041B39</vt:lpwstr>
  </property>
</Properties>
</file>